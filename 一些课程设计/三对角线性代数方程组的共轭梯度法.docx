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C952" w14:textId="77777777" w:rsidR="00D84525" w:rsidRDefault="00D84525"/>
    <w:p w14:paraId="540A52D0" w14:textId="77777777" w:rsidR="00D84525" w:rsidRDefault="00D84525">
      <w:pPr>
        <w:jc w:val="center"/>
      </w:pPr>
    </w:p>
    <w:p w14:paraId="2B17D180" w14:textId="77777777" w:rsidR="00D84525" w:rsidRDefault="00D84525">
      <w:pPr>
        <w:jc w:val="center"/>
      </w:pPr>
    </w:p>
    <w:p w14:paraId="4BCCF078" w14:textId="77777777" w:rsidR="00D84525" w:rsidRDefault="00D84525">
      <w:pPr>
        <w:jc w:val="center"/>
      </w:pPr>
    </w:p>
    <w:p w14:paraId="103204B0" w14:textId="77777777" w:rsidR="00D84525" w:rsidRDefault="00D84525">
      <w:pPr>
        <w:jc w:val="center"/>
      </w:pPr>
      <w:r>
        <w:object w:dxaOrig="1440" w:dyaOrig="1440" w14:anchorId="3621B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8.5pt;height:39.5pt;mso-position-horizontal-relative:page;mso-position-vertical-relative:page" o:ole="">
            <v:imagedata r:id="rId8" o:title=""/>
          </v:shape>
          <o:OLEObject Type="Embed" ProgID="CorelDRAW.Graphic.11" ShapeID="对象 1" DrawAspect="Content" ObjectID="_1697212607" r:id="rId9"/>
        </w:object>
      </w:r>
    </w:p>
    <w:p w14:paraId="69EA8649" w14:textId="77777777" w:rsidR="00D84525" w:rsidRDefault="00D84525">
      <w:pPr>
        <w:jc w:val="center"/>
      </w:pPr>
    </w:p>
    <w:p w14:paraId="652EA11E" w14:textId="4179E07D" w:rsidR="00D84525" w:rsidRDefault="00187D7F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数值分析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48E7ECBD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0471FDA2" w14:textId="2C8FC001" w:rsidR="00D84525" w:rsidRDefault="00C14AC5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45D00444" wp14:editId="39FCA697">
            <wp:extent cx="1000125" cy="990600"/>
            <wp:effectExtent l="0" t="0" r="0" b="0"/>
            <wp:docPr id="5" name="图片 2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E3B4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5CFB3E8A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2D9B1F48" w14:textId="350A8048" w:rsidR="00D84525" w:rsidRDefault="00C14AC5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ECD4209" wp14:editId="6A70249F">
                <wp:simplePos x="0" y="0"/>
                <wp:positionH relativeFrom="column">
                  <wp:posOffset>1598295</wp:posOffset>
                </wp:positionH>
                <wp:positionV relativeFrom="paragraph">
                  <wp:posOffset>393700</wp:posOffset>
                </wp:positionV>
                <wp:extent cx="3644900" cy="2540"/>
                <wp:effectExtent l="0" t="0" r="12700" b="16510"/>
                <wp:wrapNone/>
                <wp:docPr id="2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C08D7" id="Line 9" o:spid="_x0000_s1026" style="position:absolute;left:0;text-align:lef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31pt" to="412.8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2D697F">
        <w:rPr>
          <w:b/>
          <w:sz w:val="32"/>
        </w:rPr>
        <w:t xml:space="preserve">  </w:t>
      </w:r>
      <w:r w:rsidR="00187D7F">
        <w:rPr>
          <w:rFonts w:hint="eastAsia"/>
          <w:b/>
          <w:sz w:val="32"/>
        </w:rPr>
        <w:t>三对角线性代数方程组</w:t>
      </w:r>
      <w:r w:rsidR="002D697F">
        <w:rPr>
          <w:rFonts w:hint="eastAsia"/>
          <w:b/>
          <w:sz w:val="32"/>
        </w:rPr>
        <w:t>的共轭梯度法</w:t>
      </w:r>
    </w:p>
    <w:p w14:paraId="330BDD41" w14:textId="77777777" w:rsidR="00D84525" w:rsidRDefault="00D84525">
      <w:pPr>
        <w:jc w:val="center"/>
        <w:rPr>
          <w:sz w:val="32"/>
        </w:rPr>
      </w:pPr>
    </w:p>
    <w:p w14:paraId="6933E71E" w14:textId="77777777" w:rsidR="00D84525" w:rsidRDefault="00D84525">
      <w:pPr>
        <w:spacing w:line="300" w:lineRule="exact"/>
        <w:rPr>
          <w:sz w:val="32"/>
        </w:rPr>
      </w:pPr>
    </w:p>
    <w:p w14:paraId="0736684E" w14:textId="77777777" w:rsidR="00371677" w:rsidRDefault="00371677">
      <w:pPr>
        <w:spacing w:line="300" w:lineRule="exact"/>
        <w:rPr>
          <w:sz w:val="32"/>
        </w:rPr>
      </w:pPr>
    </w:p>
    <w:p w14:paraId="4D4C3C38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00AF1FEB" w14:textId="685E5B3E" w:rsidR="00D84525" w:rsidRDefault="00C14AC5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0" allowOverlap="1" wp14:anchorId="336B3906" wp14:editId="6B39C798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2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F1969" id="Line 10" o:spid="_x0000_s1026" style="position:absolute;left:0;text-align:left;flip:y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 </w:t>
      </w:r>
      <w:r w:rsidR="00D84525">
        <w:rPr>
          <w:rFonts w:hint="eastAsia"/>
          <w:sz w:val="30"/>
        </w:rPr>
        <w:t xml:space="preserve">     </w:t>
      </w:r>
      <w:r w:rsidR="00D84525">
        <w:rPr>
          <w:sz w:val="30"/>
        </w:rPr>
        <w:tab/>
      </w:r>
    </w:p>
    <w:p w14:paraId="5968193E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 w14:paraId="099D3313" w14:textId="2E2E2AA9" w:rsidR="00D84525" w:rsidRDefault="00C14AC5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33776848" wp14:editId="22AAF84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8E0F6" id="Line 11" o:spid="_x0000_s1026" style="position:absolute;left:0;text-align:left;flip:y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  </w:t>
      </w:r>
      <w:r w:rsidR="00371677">
        <w:rPr>
          <w:sz w:val="30"/>
        </w:rPr>
        <w:t xml:space="preserve"> </w:t>
      </w:r>
      <w:r w:rsidR="00371677">
        <w:rPr>
          <w:rFonts w:ascii="Times New Roman" w:hAnsi="Times New Roman"/>
          <w:sz w:val="30"/>
        </w:rPr>
        <w:t>2018</w:t>
      </w:r>
    </w:p>
    <w:p w14:paraId="6EBD0CC8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65A04D4A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 w:rsidR="008305EA">
        <w:rPr>
          <w:rFonts w:hint="eastAsia"/>
          <w:sz w:val="30"/>
        </w:rPr>
        <w:t>数学与统计</w:t>
      </w:r>
      <w:r>
        <w:rPr>
          <w:rFonts w:hint="eastAsia"/>
          <w:sz w:val="30"/>
        </w:rPr>
        <w:t>学院</w:t>
      </w:r>
      <w:r>
        <w:rPr>
          <w:sz w:val="30"/>
        </w:rPr>
        <w:tab/>
      </w:r>
    </w:p>
    <w:p w14:paraId="51C1FACE" w14:textId="5617FD23" w:rsidR="00D84525" w:rsidRDefault="00C14AC5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06E8687A" wp14:editId="14035832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258B1" id="Line 8" o:spid="_x0000_s1026" style="position:absolute;left:0;text-align:left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">
                <o:lock v:ext="edit" shapetype="f"/>
              </v:line>
            </w:pict>
          </mc:Fallback>
        </mc:AlternateContent>
      </w:r>
    </w:p>
    <w:p w14:paraId="19BF9265" w14:textId="77777777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 w:rsidR="00371677">
        <w:rPr>
          <w:sz w:val="30"/>
        </w:rPr>
        <w:t>信息</w:t>
      </w:r>
      <w:r w:rsidR="00371677">
        <w:rPr>
          <w:rFonts w:hint="eastAsia"/>
          <w:sz w:val="30"/>
        </w:rPr>
        <w:t>与计算科学（嵌入式）</w:t>
      </w:r>
      <w:r w:rsidR="008C77FA"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 w14:paraId="655FF332" w14:textId="29A50534" w:rsidR="00D84525" w:rsidRDefault="00C14AC5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CFCCD64" wp14:editId="5F5B2392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B2E90" id="Line 1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14:paraId="2D01C272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78D5DDD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4556C7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2D414E88" w14:textId="352F5E21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71677" w:rsidRPr="00371677">
        <w:rPr>
          <w:rFonts w:ascii="Times New Roman" w:hAnsi="Times New Roman"/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371677">
        <w:rPr>
          <w:rFonts w:hint="eastAsia"/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C14AC5">
        <w:rPr>
          <w:rFonts w:hint="eastAsia"/>
          <w:b/>
          <w:bCs/>
          <w:sz w:val="36"/>
          <w:szCs w:val="36"/>
        </w:rPr>
        <w:t>20</w:t>
      </w:r>
      <w:r>
        <w:rPr>
          <w:rFonts w:hint="eastAsia"/>
          <w:b/>
          <w:bCs/>
          <w:sz w:val="36"/>
          <w:szCs w:val="36"/>
        </w:rPr>
        <w:t>日</w:t>
      </w:r>
    </w:p>
    <w:p w14:paraId="3D6E730D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514083AD" w14:textId="77777777" w:rsidR="007A320A" w:rsidRPr="007A320A" w:rsidRDefault="00D84525" w:rsidP="007A320A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33086867" w14:textId="77777777" w:rsidR="00D84525" w:rsidRDefault="00D84525" w:rsidP="007A320A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bookmarkEnd w:id="0"/>
    <w:bookmarkEnd w:id="1"/>
    <w:bookmarkEnd w:id="2"/>
    <w:bookmarkEnd w:id="3"/>
    <w:bookmarkEnd w:id="4"/>
    <w:p w14:paraId="37415AFA" w14:textId="6031FF56" w:rsidR="00B656C0" w:rsidRDefault="009F07D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TOC \o "1-3" \f \h \z \u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43687491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1 设计背景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_Toc43687491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7</w:t>
        </w:r>
        <w:r w:rsidR="00B656C0">
          <w:rPr>
            <w:noProof/>
            <w:webHidden/>
          </w:rPr>
          <w:fldChar w:fldCharType="end"/>
        </w:r>
      </w:hyperlink>
    </w:p>
    <w:p w14:paraId="614BED14" w14:textId="0A85FFFD" w:rsidR="00B656C0" w:rsidRDefault="00723B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492" w:history="1">
        <w:r w:rsidR="00B656C0" w:rsidRPr="0082267E">
          <w:rPr>
            <w:rStyle w:val="a5"/>
            <w:rFonts w:ascii="黑体" w:eastAsia="黑体" w:hAnsi="黑体" w:cs="黑体"/>
            <w:noProof/>
          </w:rPr>
          <w:t>1.1问题描述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_Toc43687492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7</w:t>
        </w:r>
        <w:r w:rsidR="00B656C0">
          <w:rPr>
            <w:noProof/>
            <w:webHidden/>
          </w:rPr>
          <w:fldChar w:fldCharType="end"/>
        </w:r>
      </w:hyperlink>
    </w:p>
    <w:p w14:paraId="38D30450" w14:textId="746EF158" w:rsidR="00B656C0" w:rsidRDefault="00723B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493" w:history="1">
        <w:r w:rsidR="00B656C0" w:rsidRPr="0082267E">
          <w:rPr>
            <w:rStyle w:val="a5"/>
            <w:rFonts w:ascii="黑体" w:eastAsia="黑体" w:hAnsi="黑体" w:cs="黑体"/>
            <w:noProof/>
          </w:rPr>
          <w:t>1.2 程序设计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_Toc43687493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7</w:t>
        </w:r>
        <w:r w:rsidR="00B656C0">
          <w:rPr>
            <w:noProof/>
            <w:webHidden/>
          </w:rPr>
          <w:fldChar w:fldCharType="end"/>
        </w:r>
      </w:hyperlink>
    </w:p>
    <w:p w14:paraId="1259480F" w14:textId="29C28188" w:rsidR="00B656C0" w:rsidRDefault="00723B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494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2 算法实现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_Toc43687494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8</w:t>
        </w:r>
        <w:r w:rsidR="00B656C0">
          <w:rPr>
            <w:noProof/>
            <w:webHidden/>
          </w:rPr>
          <w:fldChar w:fldCharType="end"/>
        </w:r>
      </w:hyperlink>
    </w:p>
    <w:p w14:paraId="1A87C669" w14:textId="61065983" w:rsidR="00B656C0" w:rsidRDefault="00723B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09" w:history="1"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3.1 共轭梯度法在不同精度要求下的迭代次数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_Toc43687509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9</w:t>
        </w:r>
        <w:r w:rsidR="00B656C0">
          <w:rPr>
            <w:noProof/>
            <w:webHidden/>
          </w:rPr>
          <w:fldChar w:fldCharType="end"/>
        </w:r>
      </w:hyperlink>
    </w:p>
    <w:p w14:paraId="7825F56E" w14:textId="25F3F6B4" w:rsidR="00B656C0" w:rsidRDefault="00723B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30" w:history="1"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3.2共轭梯度法、</w:t>
        </w:r>
        <w:r w:rsidR="00B656C0" w:rsidRPr="0082267E">
          <w:rPr>
            <w:rStyle w:val="a5"/>
            <w:rFonts w:ascii="Times New Roman" w:eastAsia="黑体" w:hAnsi="Times New Roman"/>
            <w:b/>
            <w:bCs/>
            <w:noProof/>
          </w:rPr>
          <w:t>Jacobi</w:t>
        </w:r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迭代法、</w:t>
        </w:r>
        <w:r w:rsidR="00B656C0" w:rsidRPr="0082267E">
          <w:rPr>
            <w:rStyle w:val="a5"/>
            <w:rFonts w:ascii="Times New Roman" w:eastAsia="黑体" w:hAnsi="Times New Roman"/>
            <w:b/>
            <w:bCs/>
            <w:noProof/>
          </w:rPr>
          <w:t>Gauss-Seidel</w:t>
        </w:r>
        <w:r w:rsidR="00B656C0" w:rsidRPr="0082267E">
          <w:rPr>
            <w:rStyle w:val="a5"/>
            <w:rFonts w:ascii="黑体" w:eastAsia="黑体" w:hAnsi="黑体" w:cs="黑体"/>
            <w:b/>
            <w:bCs/>
            <w:noProof/>
          </w:rPr>
          <w:t>迭代法及最速下降法，在同一精度要求下的迭代次数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_Toc43687530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12</w:t>
        </w:r>
        <w:r w:rsidR="00B656C0">
          <w:rPr>
            <w:noProof/>
            <w:webHidden/>
          </w:rPr>
          <w:fldChar w:fldCharType="end"/>
        </w:r>
      </w:hyperlink>
    </w:p>
    <w:p w14:paraId="7DF4F814" w14:textId="42950D19" w:rsidR="00B656C0" w:rsidRDefault="00723B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59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4 总结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_Toc43687559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14</w:t>
        </w:r>
        <w:r w:rsidR="00B656C0">
          <w:rPr>
            <w:noProof/>
            <w:webHidden/>
          </w:rPr>
          <w:fldChar w:fldCharType="end"/>
        </w:r>
      </w:hyperlink>
    </w:p>
    <w:p w14:paraId="39DE0CE7" w14:textId="1224DF9A" w:rsidR="00B656C0" w:rsidRDefault="00723B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0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5 附录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_Toc43687560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15</w:t>
        </w:r>
        <w:r w:rsidR="00B656C0">
          <w:rPr>
            <w:noProof/>
            <w:webHidden/>
          </w:rPr>
          <w:fldChar w:fldCharType="end"/>
        </w:r>
      </w:hyperlink>
    </w:p>
    <w:p w14:paraId="16A1DAA7" w14:textId="0742D483" w:rsidR="00B656C0" w:rsidRDefault="00723B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1" w:history="1">
        <w:r w:rsidR="00B656C0" w:rsidRPr="0082267E">
          <w:rPr>
            <w:rStyle w:val="a5"/>
            <w:rFonts w:ascii="黑体" w:eastAsia="黑体" w:hAnsi="黑体" w:cs="黑体"/>
            <w:noProof/>
          </w:rPr>
          <w:t>5.1 [3.1部分]代码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_Toc43687561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15</w:t>
        </w:r>
        <w:r w:rsidR="00B656C0">
          <w:rPr>
            <w:noProof/>
            <w:webHidden/>
          </w:rPr>
          <w:fldChar w:fldCharType="end"/>
        </w:r>
      </w:hyperlink>
    </w:p>
    <w:p w14:paraId="5A4DFF40" w14:textId="7E0883A4" w:rsidR="00B656C0" w:rsidRDefault="00723B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2" w:history="1">
        <w:r w:rsidR="00B656C0" w:rsidRPr="0082267E">
          <w:rPr>
            <w:rStyle w:val="a5"/>
            <w:rFonts w:ascii="黑体" w:eastAsia="黑体" w:hAnsi="黑体" w:cs="黑体"/>
            <w:noProof/>
          </w:rPr>
          <w:t>5.2 [3.2部分]代码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_Toc43687562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17</w:t>
        </w:r>
        <w:r w:rsidR="00B656C0">
          <w:rPr>
            <w:noProof/>
            <w:webHidden/>
          </w:rPr>
          <w:fldChar w:fldCharType="end"/>
        </w:r>
      </w:hyperlink>
    </w:p>
    <w:p w14:paraId="7D461822" w14:textId="1E9AD2D6" w:rsidR="00B656C0" w:rsidRDefault="00723B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87563" w:history="1">
        <w:r w:rsidR="00B656C0" w:rsidRPr="0082267E">
          <w:rPr>
            <w:rStyle w:val="a5"/>
            <w:rFonts w:ascii="黑体" w:eastAsia="黑体" w:hAnsi="黑体"/>
            <w:bCs/>
            <w:noProof/>
          </w:rPr>
          <w:t>6 参考文献</w:t>
        </w:r>
        <w:r w:rsidR="00B656C0">
          <w:rPr>
            <w:noProof/>
            <w:webHidden/>
          </w:rPr>
          <w:tab/>
        </w:r>
        <w:r w:rsidR="00B656C0">
          <w:rPr>
            <w:noProof/>
            <w:webHidden/>
          </w:rPr>
          <w:fldChar w:fldCharType="begin"/>
        </w:r>
        <w:r w:rsidR="00B656C0">
          <w:rPr>
            <w:noProof/>
            <w:webHidden/>
          </w:rPr>
          <w:instrText xml:space="preserve"> PAGEREF _Toc43687563 \h </w:instrText>
        </w:r>
        <w:r w:rsidR="00B656C0">
          <w:rPr>
            <w:noProof/>
            <w:webHidden/>
          </w:rPr>
        </w:r>
        <w:r w:rsidR="00B656C0">
          <w:rPr>
            <w:noProof/>
            <w:webHidden/>
          </w:rPr>
          <w:fldChar w:fldCharType="separate"/>
        </w:r>
        <w:r w:rsidR="00B656C0">
          <w:rPr>
            <w:noProof/>
            <w:webHidden/>
          </w:rPr>
          <w:t>20</w:t>
        </w:r>
        <w:r w:rsidR="00B656C0">
          <w:rPr>
            <w:noProof/>
            <w:webHidden/>
          </w:rPr>
          <w:fldChar w:fldCharType="end"/>
        </w:r>
      </w:hyperlink>
    </w:p>
    <w:p w14:paraId="462EFA12" w14:textId="0518C10C" w:rsidR="00D84525" w:rsidRDefault="009F07D6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</w:p>
    <w:p w14:paraId="01D40FF2" w14:textId="26CF4694" w:rsidR="00FC5051" w:rsidRPr="00122839" w:rsidRDefault="00FC5051" w:rsidP="00D22D63">
      <w:pPr>
        <w:spacing w:line="300" w:lineRule="auto"/>
        <w:jc w:val="center"/>
        <w:rPr>
          <w:rFonts w:ascii="黑体" w:eastAsia="黑体"/>
          <w:bCs/>
          <w:sz w:val="40"/>
          <w:szCs w:val="40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r w:rsidRPr="00122839">
        <w:rPr>
          <w:rFonts w:ascii="黑体" w:eastAsia="黑体" w:hAnsi="宋体" w:hint="eastAsia"/>
          <w:sz w:val="40"/>
          <w:szCs w:val="40"/>
        </w:rPr>
        <w:lastRenderedPageBreak/>
        <w:t>三对角线性代数方程组的</w:t>
      </w:r>
      <w:r w:rsidR="002D697F" w:rsidRPr="00122839">
        <w:rPr>
          <w:rFonts w:ascii="黑体" w:eastAsia="黑体" w:hAnsi="宋体" w:hint="eastAsia"/>
          <w:sz w:val="40"/>
          <w:szCs w:val="40"/>
        </w:rPr>
        <w:t>共轭梯度法</w:t>
      </w:r>
    </w:p>
    <w:p w14:paraId="0BCCFA22" w14:textId="3F746239" w:rsidR="00D84525" w:rsidRPr="00122839" w:rsidRDefault="00FC5051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15" w:name="_Toc43687491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设计背景</w:t>
      </w:r>
      <w:bookmarkEnd w:id="15"/>
    </w:p>
    <w:p w14:paraId="51A49B5B" w14:textId="77777777" w:rsidR="000447B7" w:rsidRPr="009F07D6" w:rsidRDefault="004B6C7F" w:rsidP="0051317E">
      <w:pPr>
        <w:spacing w:before="100" w:after="100" w:line="360" w:lineRule="auto"/>
        <w:jc w:val="left"/>
        <w:outlineLvl w:val="1"/>
        <w:rPr>
          <w:rFonts w:ascii="黑体" w:eastAsia="黑体" w:hAnsi="黑体"/>
          <w:color w:val="FF0000"/>
          <w:sz w:val="24"/>
        </w:rPr>
      </w:pPr>
      <w:bookmarkStart w:id="16" w:name="_Toc1342_WPSOffice_Level2"/>
      <w:bookmarkStart w:id="17" w:name="_Toc20458"/>
      <w:bookmarkStart w:id="18" w:name="_Toc7332"/>
      <w:bookmarkStart w:id="19" w:name="_Toc9093"/>
      <w:bookmarkStart w:id="20" w:name="_Toc31029"/>
      <w:bookmarkStart w:id="21" w:name="_Toc6800"/>
      <w:bookmarkStart w:id="22" w:name="_Toc2945"/>
      <w:bookmarkStart w:id="23" w:name="_Toc32435"/>
      <w:bookmarkStart w:id="24" w:name="_Toc31308"/>
      <w:bookmarkStart w:id="25" w:name="_Toc6298"/>
      <w:bookmarkStart w:id="26" w:name="_Toc20038_WPSOffice_Level2"/>
      <w:bookmarkStart w:id="27" w:name="_Toc43687492"/>
      <w:r w:rsidRPr="009F07D6">
        <w:rPr>
          <w:rFonts w:ascii="黑体" w:eastAsia="黑体" w:hAnsi="黑体" w:cs="黑体" w:hint="eastAsia"/>
          <w:sz w:val="24"/>
        </w:rPr>
        <w:t>1.1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941B37" w:rsidRPr="009F07D6">
        <w:rPr>
          <w:rFonts w:ascii="黑体" w:eastAsia="黑体" w:hAnsi="黑体" w:cs="黑体" w:hint="eastAsia"/>
          <w:sz w:val="24"/>
        </w:rPr>
        <w:t>问题描述</w:t>
      </w:r>
      <w:bookmarkEnd w:id="27"/>
    </w:p>
    <w:p w14:paraId="260F9C51" w14:textId="531BC578" w:rsidR="00C14AC5" w:rsidRDefault="00C14AC5" w:rsidP="00ED5EFA">
      <w:pPr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对于如下</w:t>
      </w:r>
      <w:r w:rsidR="007503BD">
        <w:rPr>
          <w:rFonts w:ascii="Times New Roman" w:hAnsi="Times New Roman" w:hint="eastAsia"/>
          <w:bCs/>
          <w:sz w:val="24"/>
        </w:rPr>
        <w:t>三对角</w:t>
      </w:r>
      <w:r>
        <w:rPr>
          <w:rFonts w:ascii="Times New Roman" w:hAnsi="Times New Roman" w:hint="eastAsia"/>
          <w:bCs/>
          <w:sz w:val="24"/>
        </w:rPr>
        <w:t>线性方程组</w:t>
      </w:r>
    </w:p>
    <w:p w14:paraId="63362570" w14:textId="4878C659" w:rsidR="00C14AC5" w:rsidRPr="00915EF7" w:rsidRDefault="00723B00" w:rsidP="00ED5EFA">
      <w:pPr>
        <w:spacing w:line="360" w:lineRule="auto"/>
        <w:jc w:val="left"/>
        <w:rPr>
          <w:rFonts w:ascii="Times New Roman" w:hAnsi="Times New Roman"/>
          <w:bCs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rSpRule m:val="4"/>
                  <m:rSp m:val="2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6A9FA388" w14:textId="2CAB98C8" w:rsidR="00915EF7" w:rsidRPr="00107CB8" w:rsidRDefault="007503BD" w:rsidP="00ED5EFA">
      <w:pPr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 w:hint="eastAsia"/>
          <w:bCs/>
          <w:sz w:val="24"/>
        </w:rPr>
        <w:t>将其改写成更加直观的矩阵</w:t>
      </w:r>
    </w:p>
    <w:p w14:paraId="22979A0D" w14:textId="1F34FC29" w:rsidR="000447B7" w:rsidRPr="00ED5EFA" w:rsidRDefault="00723B00" w:rsidP="00ED5EFA">
      <w:pPr>
        <w:spacing w:line="360" w:lineRule="auto"/>
        <w:jc w:val="left"/>
        <w:rPr>
          <w:rFonts w:ascii="Times New Roman" w:hAnsi="Times New Roman"/>
          <w:b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Cambria Math" w:hint="eastAsia"/>
                            <w:bCs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2028A73" w14:textId="016955A8" w:rsidR="009162EB" w:rsidRDefault="009162EB" w:rsidP="00ED5EFA">
      <w:pPr>
        <w:spacing w:line="48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 w:hint="eastAsia"/>
          <w:bCs/>
          <w:sz w:val="24"/>
        </w:rPr>
        <w:t>设</w:t>
      </w:r>
      <m:oMath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MS Gothic"/>
                <w:sz w:val="24"/>
              </w:rPr>
              <m:t>*</m:t>
            </m:r>
          </m:sup>
        </m:sSup>
        <m:r>
          <w:rPr>
            <w:rFonts w:ascii="Cambria Math" w:eastAsiaTheme="minorEastAsia" w:hAnsi="Cambria Math" w:cs="MS Gothic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MS Gothic"/>
                    <w:bCs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位数字重复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次，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m≥10</m:t>
                </m:r>
              </m:e>
            </m:d>
          </m:e>
          <m:sup>
            <m:r>
              <w:rPr>
                <w:rFonts w:ascii="Cambria Math" w:eastAsiaTheme="minorEastAsia" w:hAnsi="Cambria Math" w:cs="MS Gothic"/>
                <w:sz w:val="24"/>
              </w:rPr>
              <m:t>T</m:t>
            </m:r>
          </m:sup>
        </m:sSup>
      </m:oMath>
      <w:r>
        <w:rPr>
          <w:rFonts w:ascii="Times New Roman" w:hAnsi="Times New Roman" w:hint="eastAsia"/>
          <w:bCs/>
          <w:sz w:val="24"/>
        </w:rPr>
        <w:t>，再根据向量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ascii="Times New Roman" w:hAnsi="Times New Roman" w:hint="eastAsia"/>
          <w:bCs/>
          <w:sz w:val="24"/>
        </w:rPr>
        <w:t>用</w:t>
      </w:r>
      <m:oMath>
        <m:r>
          <w:rPr>
            <w:rFonts w:ascii="Cambria Math" w:hAnsi="Cambria Math"/>
            <w:sz w:val="24"/>
          </w:rPr>
          <m:t>b=A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ascii="Times New Roman" w:hAnsi="Times New Roman" w:hint="eastAsia"/>
          <w:bCs/>
          <w:sz w:val="24"/>
        </w:rPr>
        <w:t>生成右端（列）向量</w:t>
      </w: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]</m:t>
        </m:r>
      </m:oMath>
      <w:r>
        <w:rPr>
          <w:rFonts w:ascii="Times New Roman" w:hAnsi="Times New Roman" w:hint="eastAsia"/>
          <w:bCs/>
          <w:sz w:val="24"/>
        </w:rPr>
        <w:t>，然后</w:t>
      </w:r>
      <w:r w:rsidR="002D697F">
        <w:rPr>
          <w:rFonts w:ascii="Times New Roman" w:hAnsi="Times New Roman" w:hint="eastAsia"/>
          <w:bCs/>
          <w:sz w:val="24"/>
        </w:rPr>
        <w:t>使用共轭梯度法</w:t>
      </w:r>
      <w:r>
        <w:rPr>
          <w:rFonts w:ascii="Times New Roman" w:hAnsi="Times New Roman" w:hint="eastAsia"/>
          <w:bCs/>
          <w:sz w:val="24"/>
        </w:rPr>
        <w:t>对方程组进行求解。</w:t>
      </w:r>
    </w:p>
    <w:p w14:paraId="4EBA6951" w14:textId="1051A197" w:rsidR="009162EB" w:rsidRDefault="009162EB" w:rsidP="00ED5EFA">
      <w:pPr>
        <w:spacing w:line="480" w:lineRule="auto"/>
        <w:ind w:firstLine="42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求出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ascii="Times New Roman" w:hAnsi="Times New Roman" w:hint="eastAsia"/>
          <w:bCs/>
          <w:sz w:val="24"/>
        </w:rPr>
        <w:t>后，</w:t>
      </w:r>
      <w:r w:rsidR="00753062">
        <w:rPr>
          <w:rFonts w:ascii="Times New Roman" w:hAnsi="Times New Roman" w:hint="eastAsia"/>
          <w:bCs/>
          <w:sz w:val="24"/>
        </w:rPr>
        <w:t>再</w:t>
      </w:r>
      <w:r>
        <w:rPr>
          <w:rFonts w:ascii="Times New Roman" w:hAnsi="Times New Roman" w:hint="eastAsia"/>
          <w:bCs/>
          <w:sz w:val="24"/>
        </w:rPr>
        <w:t>与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ascii="Times New Roman" w:hAnsi="Times New Roman" w:hint="eastAsia"/>
          <w:bCs/>
          <w:sz w:val="24"/>
        </w:rPr>
        <w:t>进行比较，得到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(k)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&lt;ε</m:t>
        </m:r>
      </m:oMath>
      <w:r w:rsidR="00FC5051">
        <w:rPr>
          <w:rFonts w:ascii="Times New Roman" w:hAnsi="Times New Roman" w:hint="eastAsia"/>
          <w:bCs/>
          <w:sz w:val="28"/>
          <w:szCs w:val="28"/>
        </w:rPr>
        <w:t>，</w:t>
      </w:r>
      <m:oMath>
        <m:r>
          <w:rPr>
            <w:rFonts w:ascii="Cambria Math" w:hAnsi="Cambria Math"/>
            <w:sz w:val="24"/>
          </w:rPr>
          <m:t>ε</m:t>
        </m:r>
      </m:oMath>
      <w:r w:rsidR="00FC5051">
        <w:rPr>
          <w:rFonts w:ascii="Times New Roman" w:hAnsi="Times New Roman" w:hint="eastAsia"/>
          <w:bCs/>
          <w:sz w:val="24"/>
        </w:rPr>
        <w:t>即该次</w:t>
      </w:r>
      <w:r>
        <w:rPr>
          <w:rFonts w:ascii="Times New Roman" w:hAnsi="Times New Roman" w:hint="eastAsia"/>
          <w:bCs/>
          <w:sz w:val="24"/>
        </w:rPr>
        <w:t>迭代实验中</w:t>
      </w:r>
      <w:r w:rsidR="00FC5051">
        <w:rPr>
          <w:rFonts w:ascii="Times New Roman" w:hAnsi="Times New Roman" w:hint="eastAsia"/>
          <w:bCs/>
          <w:sz w:val="24"/>
        </w:rPr>
        <w:t>的迭代精度要求。</w:t>
      </w:r>
    </w:p>
    <w:p w14:paraId="3BD21FFF" w14:textId="77777777" w:rsidR="00ED5EFA" w:rsidRDefault="00753062" w:rsidP="00ED5EFA">
      <w:pPr>
        <w:spacing w:line="360" w:lineRule="auto"/>
        <w:ind w:firstLine="42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最终输出</w:t>
      </w:r>
      <w:r w:rsidR="002D697F">
        <w:rPr>
          <w:rFonts w:ascii="Times New Roman" w:hAnsi="Times New Roman" w:hint="eastAsia"/>
          <w:bCs/>
          <w:sz w:val="24"/>
        </w:rPr>
        <w:t>共轭梯度</w:t>
      </w:r>
      <w:r>
        <w:rPr>
          <w:rFonts w:ascii="Times New Roman" w:hAnsi="Times New Roman" w:hint="eastAsia"/>
          <w:bCs/>
          <w:sz w:val="24"/>
        </w:rPr>
        <w:t>法</w:t>
      </w:r>
    </w:p>
    <w:p w14:paraId="1586138B" w14:textId="53EBC6CA" w:rsidR="00753062" w:rsidRPr="00ED5EFA" w:rsidRDefault="002D697F" w:rsidP="00ED5EFA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hAnsi="Times New Roman"/>
          <w:bCs/>
          <w:i/>
          <w:sz w:val="24"/>
          <w:vertAlign w:val="subscript"/>
        </w:rPr>
      </w:pPr>
      <w:r w:rsidRPr="00ED5EFA">
        <w:rPr>
          <w:rFonts w:ascii="Times New Roman" w:hAnsi="Times New Roman" w:hint="eastAsia"/>
          <w:bCs/>
          <w:sz w:val="24"/>
        </w:rPr>
        <w:t>在不同精度要求下的</w:t>
      </w:r>
      <w:r w:rsidR="00753062" w:rsidRPr="00ED5EFA">
        <w:rPr>
          <w:rFonts w:ascii="Times New Roman" w:hAnsi="Times New Roman" w:hint="eastAsia"/>
          <w:bCs/>
          <w:sz w:val="24"/>
        </w:rPr>
        <w:t>迭代次数并比较，体会</w:t>
      </w:r>
      <w:r w:rsidRPr="00ED5EFA">
        <w:rPr>
          <w:rFonts w:ascii="Times New Roman" w:hAnsi="Times New Roman" w:hint="eastAsia"/>
          <w:bCs/>
          <w:sz w:val="24"/>
        </w:rPr>
        <w:t>其</w:t>
      </w:r>
      <w:r w:rsidR="00753062" w:rsidRPr="00ED5EFA">
        <w:rPr>
          <w:rFonts w:ascii="Times New Roman" w:hAnsi="Times New Roman" w:hint="eastAsia"/>
          <w:bCs/>
          <w:sz w:val="24"/>
        </w:rPr>
        <w:t>收敛快慢</w:t>
      </w:r>
      <w:r w:rsidR="00ED5EFA">
        <w:rPr>
          <w:rFonts w:ascii="Times New Roman" w:hAnsi="Times New Roman" w:hint="eastAsia"/>
          <w:bCs/>
          <w:sz w:val="24"/>
        </w:rPr>
        <w:t>；</w:t>
      </w:r>
    </w:p>
    <w:p w14:paraId="173628B9" w14:textId="447E2197" w:rsidR="00ED5EFA" w:rsidRPr="00ED5EFA" w:rsidRDefault="00ED5EFA" w:rsidP="00ED5EFA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hAnsi="Times New Roman"/>
          <w:bCs/>
          <w:i/>
          <w:sz w:val="24"/>
          <w:vertAlign w:val="subscript"/>
        </w:rPr>
      </w:pPr>
      <w:r>
        <w:rPr>
          <w:rFonts w:ascii="Times New Roman" w:hAnsi="Times New Roman" w:hint="eastAsia"/>
          <w:bCs/>
          <w:sz w:val="24"/>
        </w:rPr>
        <w:t>在同一精度要求下，比较共轭梯度法、</w:t>
      </w:r>
      <w:r>
        <w:rPr>
          <w:rFonts w:ascii="Times New Roman" w:hAnsi="Times New Roman" w:hint="eastAsia"/>
          <w:bCs/>
          <w:sz w:val="24"/>
        </w:rPr>
        <w:t>Jacobi</w:t>
      </w:r>
      <w:r>
        <w:rPr>
          <w:rFonts w:ascii="Times New Roman" w:hAnsi="Times New Roman" w:hint="eastAsia"/>
          <w:bCs/>
          <w:sz w:val="24"/>
        </w:rPr>
        <w:t>迭代法、</w:t>
      </w:r>
      <w:r>
        <w:rPr>
          <w:rFonts w:ascii="Times New Roman" w:hAnsi="Times New Roman" w:hint="eastAsia"/>
          <w:bCs/>
          <w:sz w:val="24"/>
        </w:rPr>
        <w:t>Gauss-Seidel</w:t>
      </w:r>
      <w:r>
        <w:rPr>
          <w:rFonts w:ascii="Times New Roman" w:hAnsi="Times New Roman" w:hint="eastAsia"/>
          <w:bCs/>
          <w:sz w:val="24"/>
        </w:rPr>
        <w:t>迭代法及最速下降法，求解所需的迭代次数，体会其收敛快慢。</w:t>
      </w:r>
    </w:p>
    <w:p w14:paraId="2CFDB19A" w14:textId="0E9BCD3C" w:rsidR="004B6C7F" w:rsidRPr="00EF2109" w:rsidRDefault="004B6C7F" w:rsidP="0051317E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sz w:val="24"/>
        </w:rPr>
      </w:pPr>
      <w:bookmarkStart w:id="28" w:name="_Toc12607"/>
      <w:bookmarkStart w:id="29" w:name="_Toc25674"/>
      <w:bookmarkStart w:id="30" w:name="_Toc4793"/>
      <w:bookmarkStart w:id="31" w:name="_Toc30013"/>
      <w:bookmarkStart w:id="32" w:name="_Toc25570"/>
      <w:bookmarkStart w:id="33" w:name="_Toc18836"/>
      <w:bookmarkStart w:id="34" w:name="_Toc21138"/>
      <w:bookmarkStart w:id="35" w:name="_Toc24687"/>
      <w:bookmarkStart w:id="36" w:name="_Toc14786_WPSOffice_Level2"/>
      <w:bookmarkStart w:id="37" w:name="_Toc7713"/>
      <w:bookmarkStart w:id="38" w:name="_Toc24532_WPSOffice_Level2"/>
      <w:bookmarkStart w:id="39" w:name="_Toc516144842"/>
      <w:bookmarkStart w:id="40" w:name="_Toc43687493"/>
      <w:r w:rsidRPr="00EF2109">
        <w:rPr>
          <w:rFonts w:ascii="黑体" w:eastAsia="黑体" w:hAnsi="黑体" w:cs="黑体" w:hint="eastAsia"/>
          <w:sz w:val="24"/>
        </w:rPr>
        <w:t xml:space="preserve">1.2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753062">
        <w:rPr>
          <w:rFonts w:ascii="黑体" w:eastAsia="黑体" w:hAnsi="黑体" w:cs="黑体" w:hint="eastAsia"/>
          <w:sz w:val="24"/>
        </w:rPr>
        <w:t>程序设计</w:t>
      </w:r>
      <w:bookmarkEnd w:id="40"/>
    </w:p>
    <w:p w14:paraId="464C36DE" w14:textId="2EF63A7D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bookmarkStart w:id="41" w:name="_Toc1131"/>
      <w:bookmarkStart w:id="42" w:name="_Toc23799"/>
      <w:bookmarkStart w:id="43" w:name="_Toc27918"/>
      <w:bookmarkStart w:id="44" w:name="_Toc29770_WPSOffice_Level1"/>
      <w:bookmarkStart w:id="45" w:name="_Toc13771"/>
      <w:bookmarkStart w:id="46" w:name="_Toc8306"/>
      <w:bookmarkStart w:id="47" w:name="_Toc3702_WPSOffice_Level1"/>
      <w:bookmarkStart w:id="48" w:name="_Toc18391"/>
      <w:bookmarkStart w:id="49" w:name="_Toc9038"/>
      <w:bookmarkStart w:id="50" w:name="_Toc17661_WPSOffice_Level1"/>
      <w:bookmarkStart w:id="51" w:name="_Toc370986785"/>
      <w:bookmarkStart w:id="52" w:name="_Toc19180"/>
      <w:bookmarkStart w:id="53" w:name="_Toc451176712"/>
      <w:bookmarkStart w:id="54" w:name="_Toc3394"/>
      <w:bookmarkStart w:id="55" w:name="_Toc419910723"/>
      <w:bookmarkStart w:id="56" w:name="_Toc419909908"/>
      <w:bookmarkStart w:id="57" w:name="_Toc342762144"/>
      <w:r w:rsidRPr="00183C6D">
        <w:rPr>
          <w:rFonts w:ascii="Times New Roman" w:hAnsi="Times New Roman" w:hint="eastAsia"/>
          <w:bCs/>
          <w:sz w:val="24"/>
        </w:rPr>
        <w:t>设计程序，输入</w:t>
      </w:r>
      <m:oMath>
        <m:r>
          <w:rPr>
            <w:rFonts w:ascii="Cambria Math" w:hAnsi="Cambria Math" w:hint="eastAsia"/>
            <w:sz w:val="24"/>
          </w:rPr>
          <m:t>s</m:t>
        </m:r>
      </m:oMath>
      <w:r w:rsidRPr="00183C6D">
        <w:rPr>
          <w:rFonts w:ascii="Times New Roman" w:hAnsi="Times New Roman" w:hint="eastAsia"/>
          <w:bCs/>
          <w:sz w:val="24"/>
        </w:rPr>
        <w:t>位数字，</w:t>
      </w:r>
      <w:r w:rsidR="00ED5EFA">
        <w:rPr>
          <w:rFonts w:ascii="Times New Roman" w:hAnsi="Times New Roman" w:hint="eastAsia"/>
          <w:bCs/>
          <w:sz w:val="24"/>
        </w:rPr>
        <w:t>重复</w:t>
      </w:r>
      <m:oMath>
        <m:r>
          <w:rPr>
            <w:rFonts w:ascii="Cambria Math" w:hAnsi="Cambria Math" w:hint="eastAsia"/>
            <w:sz w:val="24"/>
          </w:rPr>
          <m:t>m</m:t>
        </m:r>
      </m:oMath>
      <w:r w:rsidRPr="00183C6D">
        <w:rPr>
          <w:rFonts w:ascii="Times New Roman" w:hAnsi="Times New Roman" w:hint="eastAsia"/>
          <w:bCs/>
          <w:sz w:val="24"/>
        </w:rPr>
        <w:t>次，得到一个</w:t>
      </w:r>
      <m:oMath>
        <m:r>
          <w:rPr>
            <w:rFonts w:ascii="Cambria Math" w:hAnsi="Cambria Math" w:hint="eastAsia"/>
            <w:sz w:val="24"/>
          </w:rPr>
          <m:t>s</m:t>
        </m:r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 w:hint="eastAsia"/>
            <w:sz w:val="24"/>
          </w:rPr>
          <m:t>m</m:t>
        </m:r>
      </m:oMath>
      <w:r w:rsidRPr="00183C6D">
        <w:rPr>
          <w:rFonts w:ascii="Times New Roman" w:hAnsi="Times New Roman" w:hint="eastAsia"/>
          <w:bCs/>
          <w:sz w:val="24"/>
        </w:rPr>
        <w:t>维的向量，</w:t>
      </w:r>
      <w:r w:rsidR="007403E3" w:rsidRPr="00183C6D">
        <w:rPr>
          <w:rFonts w:ascii="Times New Roman" w:hAnsi="Times New Roman" w:hint="eastAsia"/>
          <w:bCs/>
          <w:sz w:val="24"/>
        </w:rPr>
        <w:t>（将</w:t>
      </w:r>
      <m:oMath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MS Gothic"/>
                <w:sz w:val="24"/>
              </w:rPr>
              <m:t>*</m:t>
            </m:r>
          </m:sup>
        </m:sSup>
      </m:oMath>
      <w:r w:rsidR="007403E3" w:rsidRPr="00183C6D">
        <w:rPr>
          <w:rFonts w:ascii="Times New Roman" w:hAnsi="Times New Roman" w:hint="eastAsia"/>
          <w:bCs/>
          <w:sz w:val="24"/>
        </w:rPr>
        <w:t>）</w:t>
      </w:r>
      <w:r w:rsidRPr="00183C6D">
        <w:rPr>
          <w:rFonts w:ascii="Times New Roman" w:hAnsi="Times New Roman" w:hint="eastAsia"/>
          <w:bCs/>
          <w:sz w:val="24"/>
        </w:rPr>
        <w:t>记为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183C6D">
        <w:rPr>
          <w:rFonts w:ascii="Times New Roman" w:hAnsi="Times New Roman" w:hint="eastAsia"/>
          <w:bCs/>
          <w:sz w:val="24"/>
        </w:rPr>
        <w:t>；</w:t>
      </w:r>
    </w:p>
    <w:p w14:paraId="5731E4A8" w14:textId="4A569586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t>输入</w:t>
      </w:r>
      <m:oMath>
        <m:r>
          <w:rPr>
            <w:rFonts w:ascii="Cambria Math" w:hAnsi="Cambria Math" w:hint="eastAsia"/>
            <w:sz w:val="24"/>
          </w:rPr>
          <m:t>s</m:t>
        </m:r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 w:hint="eastAsia"/>
            <w:sz w:val="24"/>
          </w:rPr>
          <m:t>m</m:t>
        </m:r>
      </m:oMath>
      <w:r w:rsidRPr="00183C6D">
        <w:rPr>
          <w:rFonts w:ascii="Times New Roman" w:hAnsi="Times New Roman" w:hint="eastAsia"/>
          <w:bCs/>
          <w:sz w:val="24"/>
        </w:rPr>
        <w:t>维的三对角</w:t>
      </w:r>
      <w:r w:rsidR="00183C6D" w:rsidRPr="00183C6D">
        <w:rPr>
          <w:rFonts w:ascii="Times New Roman" w:hAnsi="Times New Roman" w:hint="eastAsia"/>
          <w:bCs/>
          <w:sz w:val="24"/>
        </w:rPr>
        <w:t>线性方程组的系数</w:t>
      </w:r>
      <w:r w:rsidRPr="00183C6D">
        <w:rPr>
          <w:rFonts w:ascii="Times New Roman" w:hAnsi="Times New Roman" w:hint="eastAsia"/>
          <w:bCs/>
          <w:sz w:val="24"/>
        </w:rPr>
        <w:t>矩阵</w:t>
      </w:r>
      <m:oMath>
        <m:r>
          <w:rPr>
            <w:rFonts w:ascii="Cambria Math" w:hAnsi="Cambria Math"/>
            <w:sz w:val="24"/>
          </w:rPr>
          <m:t>A</m:t>
        </m:r>
      </m:oMath>
      <w:r w:rsidRPr="00183C6D">
        <w:rPr>
          <w:rFonts w:ascii="Times New Roman" w:hAnsi="Times New Roman" w:hint="eastAsia"/>
          <w:bCs/>
          <w:sz w:val="24"/>
        </w:rPr>
        <w:t>如题目所示；</w:t>
      </w:r>
    </w:p>
    <w:p w14:paraId="085C00E8" w14:textId="77777777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lastRenderedPageBreak/>
        <w:t>利用向量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183C6D">
        <w:rPr>
          <w:rFonts w:ascii="Times New Roman" w:hAnsi="Times New Roman" w:hint="eastAsia"/>
          <w:bCs/>
          <w:sz w:val="24"/>
        </w:rPr>
        <w:t>用</w:t>
      </w:r>
      <m:oMath>
        <m:r>
          <w:rPr>
            <w:rFonts w:ascii="Cambria Math" w:hAnsi="Cambria Math"/>
            <w:sz w:val="24"/>
          </w:rPr>
          <m:t>b=A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183C6D">
        <w:rPr>
          <w:rFonts w:ascii="Times New Roman" w:hAnsi="Times New Roman" w:hint="eastAsia"/>
          <w:bCs/>
          <w:sz w:val="24"/>
        </w:rPr>
        <w:t>生成右端（列）向量</w:t>
      </w:r>
      <m:oMath>
        <m:r>
          <w:rPr>
            <w:rFonts w:ascii="Cambria Math" w:hAnsi="Cambria Math"/>
            <w:sz w:val="24"/>
          </w:rPr>
          <m:t>B</m:t>
        </m:r>
      </m:oMath>
      <w:r w:rsidR="00985C86" w:rsidRPr="00183C6D">
        <w:rPr>
          <w:rFonts w:ascii="Times New Roman" w:hAnsi="Times New Roman" w:hint="eastAsia"/>
          <w:bCs/>
          <w:sz w:val="24"/>
        </w:rPr>
        <w:t>；</w:t>
      </w:r>
    </w:p>
    <w:p w14:paraId="1AA8A173" w14:textId="62DD5EDC" w:rsidR="00985C86" w:rsidRPr="00183C6D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t>在要求的迭代精度</w:t>
      </w:r>
      <m:oMath>
        <m:r>
          <w:rPr>
            <w:rFonts w:ascii="Cambria Math" w:hAnsi="Cambria Math"/>
            <w:sz w:val="24"/>
          </w:rPr>
          <m:t>ε</m:t>
        </m:r>
      </m:oMath>
      <w:r w:rsidRPr="00183C6D">
        <w:rPr>
          <w:rFonts w:ascii="Times New Roman" w:hAnsi="Times New Roman" w:hint="eastAsia"/>
          <w:bCs/>
          <w:sz w:val="24"/>
        </w:rPr>
        <w:t>下</w:t>
      </w:r>
      <w:r w:rsidR="001626C5" w:rsidRPr="00183C6D">
        <w:rPr>
          <w:rFonts w:ascii="Times New Roman" w:hAnsi="Times New Roman" w:hint="eastAsia"/>
          <w:bCs/>
          <w:sz w:val="24"/>
        </w:rPr>
        <w:t>，使用共轭梯度法</w:t>
      </w:r>
      <w:r w:rsidRPr="00183C6D">
        <w:rPr>
          <w:rFonts w:ascii="Times New Roman" w:hAnsi="Times New Roman" w:hint="eastAsia"/>
          <w:bCs/>
          <w:sz w:val="24"/>
        </w:rPr>
        <w:t>求解得到</w:t>
      </w:r>
      <m:oMath>
        <m:r>
          <w:rPr>
            <w:rFonts w:ascii="Cambria Math" w:hAnsi="Cambria Math" w:hint="eastAsia"/>
            <w:sz w:val="24"/>
          </w:rPr>
          <m:t>x</m:t>
        </m:r>
      </m:oMath>
      <w:r w:rsidRPr="00183C6D">
        <w:rPr>
          <w:rFonts w:ascii="Times New Roman" w:hAnsi="Times New Roman" w:hint="eastAsia"/>
          <w:bCs/>
          <w:sz w:val="24"/>
        </w:rPr>
        <w:t>，</w:t>
      </w:r>
      <w:r w:rsidR="00985C86" w:rsidRPr="00183C6D">
        <w:rPr>
          <w:rFonts w:ascii="Times New Roman" w:hAnsi="Times New Roman" w:hint="eastAsia"/>
          <w:bCs/>
          <w:sz w:val="24"/>
        </w:rPr>
        <w:t>并输出达到目标精度所需要进行的迭代次数。</w:t>
      </w:r>
    </w:p>
    <w:p w14:paraId="46DAA246" w14:textId="31C49917" w:rsidR="00753062" w:rsidRDefault="00753062" w:rsidP="00ED5EFA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 w:rsidRPr="00183C6D">
        <w:rPr>
          <w:rFonts w:ascii="Times New Roman" w:hAnsi="Times New Roman" w:hint="eastAsia"/>
          <w:bCs/>
          <w:sz w:val="24"/>
        </w:rPr>
        <w:t>最后通过比较各迭代法的迭代次数体会该迭代法的收敛快慢。</w:t>
      </w:r>
    </w:p>
    <w:p w14:paraId="5E31C89E" w14:textId="77777777" w:rsidR="004D096C" w:rsidRPr="004D096C" w:rsidRDefault="004D096C" w:rsidP="004D096C">
      <w:pPr>
        <w:spacing w:line="360" w:lineRule="auto"/>
        <w:jc w:val="left"/>
        <w:rPr>
          <w:rFonts w:ascii="Times New Roman" w:hAnsi="Times New Roman"/>
          <w:bCs/>
          <w:sz w:val="24"/>
        </w:rPr>
      </w:pPr>
    </w:p>
    <w:p w14:paraId="0A204156" w14:textId="422C0F25" w:rsidR="00EF2109" w:rsidRPr="00122839" w:rsidRDefault="004B6C7F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58" w:name="_Toc43687494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 xml:space="preserve">2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1626C5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算法</w:t>
      </w:r>
      <w:r w:rsidR="00EF2109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实现</w:t>
      </w:r>
      <w:bookmarkStart w:id="59" w:name="_Toc27267"/>
      <w:bookmarkStart w:id="60" w:name="_Toc29770_WPSOffice_Level2"/>
      <w:bookmarkStart w:id="61" w:name="_Toc9832"/>
      <w:bookmarkStart w:id="62" w:name="_Toc11216"/>
      <w:bookmarkStart w:id="63" w:name="_Toc31120"/>
      <w:bookmarkStart w:id="64" w:name="_Toc28168"/>
      <w:bookmarkStart w:id="65" w:name="_Toc3671"/>
      <w:bookmarkStart w:id="66" w:name="_Toc2724"/>
      <w:bookmarkStart w:id="67" w:name="_Toc6881"/>
      <w:bookmarkStart w:id="68" w:name="_Toc3702_WPSOffice_Level2"/>
      <w:bookmarkStart w:id="69" w:name="_Toc24375"/>
      <w:bookmarkStart w:id="70" w:name="_Toc25489_WPSOffice_Level2"/>
      <w:bookmarkEnd w:id="58"/>
    </w:p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p w14:paraId="2895F179" w14:textId="584CA321" w:rsidR="00606E19" w:rsidRPr="00183C6D" w:rsidRDefault="00183C6D" w:rsidP="00183C6D">
      <w:pPr>
        <w:pStyle w:val="af0"/>
        <w:spacing w:line="360" w:lineRule="auto"/>
        <w:ind w:firstLineChars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sz w:val="24"/>
        </w:rPr>
        <w:t>利用</w:t>
      </w:r>
      <w:proofErr w:type="spellStart"/>
      <w:r>
        <w:rPr>
          <w:rFonts w:ascii="Times New Roman" w:hAnsi="Times New Roman" w:hint="eastAsia"/>
          <w:sz w:val="24"/>
        </w:rPr>
        <w:t>diag</w:t>
      </w:r>
      <w:proofErr w:type="spellEnd"/>
      <w:r>
        <w:rPr>
          <w:rFonts w:ascii="Times New Roman" w:hAnsi="Times New Roman" w:hint="eastAsia"/>
          <w:sz w:val="24"/>
        </w:rPr>
        <w:t>函数等，输入</w:t>
      </w:r>
      <w:r w:rsidR="00606E19">
        <w:rPr>
          <w:rFonts w:ascii="Times New Roman" w:hAnsi="Times New Roman" w:hint="eastAsia"/>
          <w:sz w:val="24"/>
        </w:rPr>
        <w:t>三对角线性代数方程组</w:t>
      </w:r>
      <w:r>
        <w:rPr>
          <w:rFonts w:ascii="Times New Roman" w:hAnsi="Times New Roman" w:hint="eastAsia"/>
          <w:sz w:val="24"/>
        </w:rPr>
        <w:t>的系数矩阵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ascii="Times New Roman" w:hAnsi="Times New Roman" w:hint="eastAsia"/>
          <w:bCs/>
          <w:sz w:val="24"/>
        </w:rPr>
        <w:t>，及</w:t>
      </w:r>
      <w:r w:rsidRPr="00985C86">
        <w:rPr>
          <w:rFonts w:ascii="Times New Roman" w:hAnsi="Times New Roman" w:hint="eastAsia"/>
          <w:bCs/>
          <w:sz w:val="24"/>
        </w:rPr>
        <w:t>利用向量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985C86">
        <w:rPr>
          <w:rFonts w:ascii="Times New Roman" w:hAnsi="Times New Roman" w:hint="eastAsia"/>
          <w:bCs/>
          <w:sz w:val="24"/>
        </w:rPr>
        <w:t>用</w:t>
      </w:r>
      <m:oMath>
        <m:r>
          <w:rPr>
            <w:rFonts w:ascii="Cambria Math" w:hAnsi="Cambria Math"/>
            <w:sz w:val="24"/>
          </w:rPr>
          <m:t>b=A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985C86">
        <w:rPr>
          <w:rFonts w:ascii="Times New Roman" w:hAnsi="Times New Roman" w:hint="eastAsia"/>
          <w:bCs/>
          <w:sz w:val="24"/>
        </w:rPr>
        <w:t>生成右端（列）向量</w:t>
      </w:r>
      <m:oMath>
        <m:r>
          <w:rPr>
            <w:rFonts w:ascii="Cambria Math" w:hAnsi="Cambria Math"/>
            <w:sz w:val="24"/>
          </w:rPr>
          <m:t>B</m:t>
        </m:r>
      </m:oMath>
      <w:r w:rsidRPr="00985C86">
        <w:rPr>
          <w:rFonts w:ascii="Times New Roman" w:hAnsi="Times New Roman" w:hint="eastAsia"/>
          <w:bCs/>
          <w:sz w:val="24"/>
        </w:rPr>
        <w:t>；</w:t>
      </w:r>
    </w:p>
    <w:p w14:paraId="5713437A" w14:textId="12E952BE" w:rsidR="001626C5" w:rsidRPr="00183C6D" w:rsidRDefault="00606E19" w:rsidP="00183C6D">
      <w:pPr>
        <w:spacing w:before="100" w:after="100" w:line="360" w:lineRule="auto"/>
        <w:ind w:firstLine="420"/>
        <w:jc w:val="left"/>
        <w:outlineLvl w:val="1"/>
        <w:rPr>
          <w:rFonts w:ascii="Times New Roman" w:hAnsi="Times New Roman"/>
          <w:sz w:val="24"/>
        </w:rPr>
      </w:pPr>
      <w:bookmarkStart w:id="71" w:name="_Toc43687157"/>
      <w:bookmarkStart w:id="72" w:name="_Toc43687383"/>
      <w:bookmarkStart w:id="73" w:name="_Toc43687495"/>
      <w:r w:rsidRPr="00183C6D">
        <w:rPr>
          <w:rFonts w:ascii="Times New Roman" w:hAnsi="Times New Roman" w:hint="eastAsia"/>
          <w:sz w:val="24"/>
        </w:rPr>
        <w:t>共轭梯度法部分，算法步骤如下：</w:t>
      </w:r>
      <w:bookmarkEnd w:id="71"/>
      <w:bookmarkEnd w:id="72"/>
      <w:bookmarkEnd w:id="73"/>
    </w:p>
    <w:p w14:paraId="323E2D0C" w14:textId="1B5D9F98" w:rsidR="00606E19" w:rsidRDefault="00606E19" w:rsidP="004D096C">
      <w:pPr>
        <w:pStyle w:val="a7"/>
        <w:numPr>
          <w:ilvl w:val="0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74" w:name="_Toc43687158"/>
      <w:bookmarkStart w:id="75" w:name="_Toc43687384"/>
      <w:bookmarkStart w:id="76" w:name="_Toc43687496"/>
      <w:r>
        <w:rPr>
          <w:rFonts w:ascii="Times New Roman" w:hAnsi="Times New Roman" w:hint="eastAsia"/>
          <w:sz w:val="24"/>
        </w:rPr>
        <w:t>给出初始点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hint="eastAsia"/>
          <w:sz w:val="24"/>
        </w:rPr>
        <w:t>及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ascii="Times New Roman" w:hAnsi="Times New Roman" w:hint="eastAsia"/>
          <w:sz w:val="24"/>
        </w:rPr>
        <w:t>；</w:t>
      </w:r>
      <w:bookmarkEnd w:id="74"/>
      <w:bookmarkEnd w:id="75"/>
      <w:bookmarkEnd w:id="76"/>
    </w:p>
    <w:bookmarkStart w:id="77" w:name="_Toc43687159"/>
    <w:bookmarkStart w:id="78" w:name="_Toc43687385"/>
    <w:bookmarkStart w:id="79" w:name="_Toc43687497"/>
    <w:p w14:paraId="71C03CDE" w14:textId="5177AE2E" w:rsidR="00606E19" w:rsidRDefault="00723B00" w:rsidP="004D096C">
      <w:pPr>
        <w:pStyle w:val="a7"/>
        <w:numPr>
          <w:ilvl w:val="0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4"/>
          </w:rPr>
          <m:t>=b-Ax</m:t>
        </m:r>
      </m:oMath>
      <w:r w:rsidR="00606E19">
        <w:rPr>
          <w:rFonts w:ascii="Times New Roman" w:hAnsi="Times New Roman" w:hint="eastAsia"/>
          <w:sz w:val="24"/>
        </w:rPr>
        <w:t>；</w:t>
      </w:r>
      <w:bookmarkEnd w:id="77"/>
      <w:bookmarkEnd w:id="78"/>
      <w:bookmarkEnd w:id="79"/>
    </w:p>
    <w:p w14:paraId="1D268E06" w14:textId="5C99051B" w:rsidR="00606E19" w:rsidRDefault="00606E19" w:rsidP="004D096C">
      <w:pPr>
        <w:pStyle w:val="a7"/>
        <w:numPr>
          <w:ilvl w:val="0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80" w:name="_Toc43687160"/>
      <w:bookmarkStart w:id="81" w:name="_Toc43687386"/>
      <w:bookmarkStart w:id="82" w:name="_Toc43687498"/>
      <w:r>
        <w:rPr>
          <w:rFonts w:ascii="Times New Roman" w:hAnsi="Times New Roman" w:hint="eastAsia"/>
          <w:sz w:val="24"/>
        </w:rPr>
        <w:t>对于</w:t>
      </w:r>
      <m:oMath>
        <m:r>
          <w:rPr>
            <w:rFonts w:ascii="Cambria Math" w:hAnsi="Cambria Math"/>
            <w:sz w:val="24"/>
          </w:rPr>
          <m:t>k=0,1,⋯,n-1</m:t>
        </m:r>
      </m:oMath>
      <w:r>
        <w:rPr>
          <w:rFonts w:ascii="Times New Roman" w:hAnsi="Times New Roman" w:hint="eastAsia"/>
          <w:sz w:val="24"/>
        </w:rPr>
        <w:t>，有</w:t>
      </w:r>
      <w:bookmarkEnd w:id="80"/>
      <w:bookmarkEnd w:id="81"/>
      <w:bookmarkEnd w:id="82"/>
    </w:p>
    <w:bookmarkStart w:id="83" w:name="_Toc43687161"/>
    <w:bookmarkStart w:id="84" w:name="_Toc43687387"/>
    <w:bookmarkStart w:id="85" w:name="_Toc43687499"/>
    <w:p w14:paraId="7565BA17" w14:textId="678D3E43" w:rsidR="00606E19" w:rsidRDefault="00723B00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(k)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,A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&gt;</m:t>
            </m:r>
          </m:den>
        </m:f>
      </m:oMath>
      <w:r w:rsidR="00606E19">
        <w:rPr>
          <w:rFonts w:ascii="Times New Roman" w:hAnsi="Times New Roman" w:hint="eastAsia"/>
          <w:sz w:val="24"/>
        </w:rPr>
        <w:t>；</w:t>
      </w:r>
      <w:bookmarkEnd w:id="83"/>
      <w:bookmarkEnd w:id="84"/>
      <w:bookmarkEnd w:id="85"/>
    </w:p>
    <w:bookmarkStart w:id="86" w:name="_Toc43687162"/>
    <w:bookmarkStart w:id="87" w:name="_Toc43687388"/>
    <w:bookmarkStart w:id="88" w:name="_Toc43687500"/>
    <w:p w14:paraId="573E1F82" w14:textId="3D9A9CBD" w:rsidR="00606E19" w:rsidRDefault="00723B00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(k)</m:t>
            </m:r>
          </m:sup>
        </m:sSup>
      </m:oMath>
      <w:r w:rsidR="00606E19">
        <w:rPr>
          <w:rFonts w:ascii="Times New Roman" w:hAnsi="Times New Roman" w:hint="eastAsia"/>
          <w:sz w:val="24"/>
        </w:rPr>
        <w:t>；</w:t>
      </w:r>
      <w:bookmarkEnd w:id="86"/>
      <w:bookmarkEnd w:id="87"/>
      <w:bookmarkEnd w:id="88"/>
    </w:p>
    <w:bookmarkStart w:id="89" w:name="_Toc43687163"/>
    <w:bookmarkStart w:id="90" w:name="_Toc43687389"/>
    <w:bookmarkStart w:id="91" w:name="_Toc43687501"/>
    <w:p w14:paraId="12B9494E" w14:textId="540002DA" w:rsidR="00606E19" w:rsidRDefault="00723B00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=b-A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</m:oMath>
      <w:r w:rsidR="00635FBB">
        <w:rPr>
          <w:rFonts w:ascii="Times New Roman" w:hAnsi="Times New Roman" w:hint="eastAsia"/>
          <w:sz w:val="24"/>
        </w:rPr>
        <w:t>，</w:t>
      </w:r>
      <w:bookmarkEnd w:id="89"/>
      <w:bookmarkEnd w:id="90"/>
      <w:bookmarkEnd w:id="91"/>
    </w:p>
    <w:p w14:paraId="35C53206" w14:textId="16D117DF" w:rsidR="00635FBB" w:rsidRPr="00635FBB" w:rsidRDefault="00635FBB" w:rsidP="004D096C">
      <w:pPr>
        <w:pStyle w:val="a7"/>
        <w:spacing w:before="100" w:after="100" w:line="360" w:lineRule="auto"/>
        <w:ind w:left="1260" w:firstLineChars="0" w:firstLine="0"/>
        <w:jc w:val="left"/>
        <w:outlineLvl w:val="1"/>
        <w:rPr>
          <w:rFonts w:ascii="Times New Roman" w:hAnsi="Times New Roman"/>
          <w:sz w:val="24"/>
        </w:rPr>
      </w:pPr>
      <w:bookmarkStart w:id="92" w:name="_Toc43687164"/>
      <w:bookmarkStart w:id="93" w:name="_Toc43687390"/>
      <w:bookmarkStart w:id="94" w:name="_Toc43687502"/>
      <w:r>
        <w:rPr>
          <w:rFonts w:ascii="Times New Roman" w:hAnsi="Times New Roman" w:hint="eastAsia"/>
          <w:sz w:val="24"/>
        </w:rPr>
        <w:t>或</w:t>
      </w:r>
      <m:oMath>
        <m:sSup>
          <m:sSupPr>
            <m:ctrlPr>
              <w:rPr>
                <w:rFonts w:ascii="Cambria Math" w:hAnsi="Cambria Math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=b-A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=b-A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d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</m:sub>
        </m:sSub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(k)</m:t>
            </m:r>
          </m:sup>
        </m:sSup>
      </m:oMath>
      <w:r w:rsidRPr="00635FBB">
        <w:rPr>
          <w:rFonts w:ascii="Times New Roman" w:hAnsi="Times New Roman" w:hint="eastAsia"/>
          <w:iCs/>
          <w:sz w:val="24"/>
        </w:rPr>
        <w:t>;</w:t>
      </w:r>
      <w:bookmarkEnd w:id="92"/>
      <w:bookmarkEnd w:id="93"/>
      <w:bookmarkEnd w:id="94"/>
      <w:r w:rsidRPr="00635FBB">
        <w:rPr>
          <w:rFonts w:ascii="Times New Roman" w:hAnsi="Times New Roman"/>
          <w:sz w:val="24"/>
        </w:rPr>
        <w:t xml:space="preserve"> </w:t>
      </w:r>
    </w:p>
    <w:p w14:paraId="7047EA33" w14:textId="28D659FD" w:rsidR="007403E3" w:rsidRDefault="007403E3" w:rsidP="004D096C">
      <w:pPr>
        <w:pStyle w:val="a7"/>
        <w:numPr>
          <w:ilvl w:val="1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</w:t>
      </w:r>
      <w:bookmarkStart w:id="95" w:name="_Toc43687165"/>
      <w:bookmarkStart w:id="96" w:name="_Toc43687391"/>
      <w:bookmarkStart w:id="97" w:name="_Toc43687503"/>
      <w:bookmarkEnd w:id="95"/>
      <w:bookmarkEnd w:id="96"/>
      <w:bookmarkEnd w:id="97"/>
    </w:p>
    <w:p w14:paraId="6242DD2E" w14:textId="1EEB7CF8" w:rsidR="00635FBB" w:rsidRDefault="00635FBB" w:rsidP="004D096C">
      <w:pPr>
        <w:pStyle w:val="a7"/>
        <w:numPr>
          <w:ilvl w:val="2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98" w:name="_Toc43687166"/>
      <w:bookmarkStart w:id="99" w:name="_Toc43687392"/>
      <w:bookmarkStart w:id="100" w:name="_Toc43687504"/>
      <w:r>
        <w:rPr>
          <w:rFonts w:ascii="Times New Roman" w:hAnsi="Times New Roman" w:hint="eastAsia"/>
          <w:sz w:val="24"/>
        </w:rPr>
        <w:t>若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≤ε</m:t>
        </m:r>
      </m:oMath>
      <w:r>
        <w:rPr>
          <w:rFonts w:ascii="Times New Roman" w:hAnsi="Times New Roman" w:hint="eastAsia"/>
          <w:sz w:val="24"/>
        </w:rPr>
        <w:t>或</w:t>
      </w:r>
      <m:oMath>
        <m:r>
          <w:rPr>
            <w:rFonts w:ascii="Cambria Math" w:hAnsi="Cambria Math"/>
            <w:sz w:val="24"/>
          </w:rPr>
          <m:t>k</m:t>
        </m:r>
        <m:r>
          <w:rPr>
            <w:rFonts w:ascii="Cambria Math" w:hAnsi="Cambria Math" w:hint="eastAsia"/>
            <w:sz w:val="24"/>
          </w:rPr>
          <m:t>+1=</m:t>
        </m:r>
        <m:r>
          <w:rPr>
            <w:rFonts w:ascii="Cambria Math" w:hAnsi="Cambria Math"/>
            <w:sz w:val="24"/>
          </w:rPr>
          <m:t>n</m:t>
        </m:r>
      </m:oMath>
      <w:r>
        <w:rPr>
          <w:rFonts w:ascii="Times New Roman" w:hAnsi="Times New Roman" w:hint="eastAsia"/>
          <w:sz w:val="24"/>
        </w:rPr>
        <w:t>，则输出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(k+1)</m:t>
            </m:r>
          </m:sup>
        </m:sSup>
        <m:r>
          <w:rPr>
            <w:rFonts w:ascii="Cambria Math" w:hAnsi="Cambria Math"/>
            <w:sz w:val="24"/>
          </w:rPr>
          <m:t xml:space="preserve"> 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(k+1)</m:t>
            </m:r>
          </m:sup>
        </m:sSup>
      </m:oMath>
      <w:r>
        <w:rPr>
          <w:rFonts w:ascii="Times New Roman" w:hAnsi="Times New Roman" w:hint="eastAsia"/>
          <w:sz w:val="24"/>
        </w:rPr>
        <w:t>，取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(k+1)</m:t>
            </m:r>
          </m:sup>
        </m:sSup>
      </m:oMath>
      <w:r>
        <w:rPr>
          <w:rFonts w:ascii="Times New Roman" w:hAnsi="Times New Roman" w:hint="eastAsia"/>
          <w:sz w:val="24"/>
        </w:rPr>
        <w:t>作为</w:t>
      </w:r>
      <m:oMath>
        <m:r>
          <w:rPr>
            <w:rFonts w:ascii="Cambria Math" w:hAnsi="Cambria Math"/>
            <w:sz w:val="24"/>
          </w:rPr>
          <m:t>Ax=b</m:t>
        </m:r>
      </m:oMath>
      <w:r>
        <w:rPr>
          <w:rFonts w:ascii="Times New Roman" w:hAnsi="Times New Roman" w:hint="eastAsia"/>
          <w:sz w:val="24"/>
        </w:rPr>
        <w:t>的</w:t>
      </w:r>
      <w:r w:rsidRPr="007403E3">
        <w:rPr>
          <w:rFonts w:ascii="Times New Roman" w:hAnsi="Times New Roman" w:hint="eastAsia"/>
          <w:sz w:val="24"/>
        </w:rPr>
        <w:t>解</w:t>
      </w:r>
      <w:r w:rsidR="007403E3" w:rsidRPr="007403E3">
        <w:rPr>
          <w:rFonts w:ascii="Times New Roman" w:hAnsi="Times New Roman" w:hint="eastAsia"/>
          <w:sz w:val="24"/>
        </w:rPr>
        <w:t>；</w:t>
      </w:r>
      <w:bookmarkEnd w:id="98"/>
      <w:bookmarkEnd w:id="99"/>
      <w:bookmarkEnd w:id="100"/>
    </w:p>
    <w:p w14:paraId="0AC71988" w14:textId="6790A5EC" w:rsidR="007403E3" w:rsidRPr="007403E3" w:rsidRDefault="007403E3" w:rsidP="004D096C">
      <w:pPr>
        <w:pStyle w:val="a7"/>
        <w:numPr>
          <w:ilvl w:val="2"/>
          <w:numId w:val="13"/>
        </w:numPr>
        <w:spacing w:before="100" w:after="100" w:line="360" w:lineRule="auto"/>
        <w:ind w:firstLineChars="0"/>
        <w:jc w:val="left"/>
        <w:outlineLvl w:val="1"/>
        <w:rPr>
          <w:rFonts w:ascii="Times New Roman" w:hAnsi="Times New Roman"/>
          <w:sz w:val="24"/>
        </w:rPr>
      </w:pPr>
      <w:bookmarkStart w:id="101" w:name="_Toc43687167"/>
      <w:bookmarkStart w:id="102" w:name="_Toc43687393"/>
      <w:bookmarkStart w:id="103" w:name="_Toc43687505"/>
      <w:r>
        <w:rPr>
          <w:rFonts w:ascii="Times New Roman" w:hAnsi="Times New Roman" w:hint="eastAsia"/>
          <w:sz w:val="24"/>
        </w:rPr>
        <w:t>否则，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</w:rPr>
              <m:t>,k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(k)</m:t>
            </m:r>
          </m:sup>
        </m:sSup>
      </m:oMath>
      <w:r>
        <w:rPr>
          <w:rFonts w:ascii="Times New Roman" w:hAnsi="Times New Roman" w:hint="eastAsia"/>
          <w:sz w:val="24"/>
        </w:rPr>
        <w:t>.</w:t>
      </w:r>
      <w:bookmarkEnd w:id="101"/>
      <w:bookmarkEnd w:id="102"/>
      <w:bookmarkEnd w:id="103"/>
    </w:p>
    <w:p w14:paraId="6E2DFB73" w14:textId="77777777" w:rsidR="004D096C" w:rsidRPr="00E8104E" w:rsidRDefault="004B6C7F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Fonts w:ascii="黑体" w:eastAsia="黑体" w:hAnsi="黑体" w:hint="default"/>
          <w:b w:val="0"/>
          <w:bCs/>
          <w:sz w:val="28"/>
          <w:szCs w:val="28"/>
        </w:rPr>
      </w:pPr>
      <w:bookmarkStart w:id="104" w:name="_Toc451176722"/>
      <w:bookmarkStart w:id="105" w:name="_Toc210"/>
      <w:bookmarkStart w:id="106" w:name="_Toc23055"/>
      <w:bookmarkStart w:id="107" w:name="_Toc11093"/>
      <w:bookmarkStart w:id="108" w:name="_Toc20106"/>
      <w:bookmarkStart w:id="109" w:name="_Toc18997"/>
      <w:bookmarkStart w:id="110" w:name="_Toc25489_WPSOffice_Level1"/>
      <w:bookmarkStart w:id="111" w:name="_Toc4414_WPSOffice_Level1"/>
      <w:bookmarkStart w:id="112" w:name="_Toc27634"/>
      <w:bookmarkStart w:id="113" w:name="_Toc16986"/>
      <w:bookmarkStart w:id="114" w:name="_Toc18857"/>
      <w:bookmarkStart w:id="115" w:name="_Toc16085"/>
      <w:bookmarkStart w:id="116" w:name="_Toc6056_WPSOffice_Level1"/>
      <w:bookmarkStart w:id="117" w:name="_Toc516144857"/>
      <w:bookmarkStart w:id="118" w:name="_Toc43687506"/>
      <w:bookmarkEnd w:id="51"/>
      <w:bookmarkEnd w:id="52"/>
      <w:bookmarkEnd w:id="53"/>
      <w:bookmarkEnd w:id="54"/>
      <w:bookmarkEnd w:id="55"/>
      <w:bookmarkEnd w:id="56"/>
      <w:bookmarkEnd w:id="57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lastRenderedPageBreak/>
        <w:t xml:space="preserve">3 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183C6D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迭代</w:t>
      </w:r>
      <w:r w:rsidR="008B2BE2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结果</w:t>
      </w:r>
      <w:bookmarkStart w:id="119" w:name="_Toc17549"/>
      <w:bookmarkStart w:id="120" w:name="_Toc14798"/>
      <w:bookmarkStart w:id="121" w:name="_Toc419910730"/>
      <w:bookmarkStart w:id="122" w:name="_Toc12002"/>
      <w:bookmarkStart w:id="123" w:name="_Toc17273"/>
      <w:bookmarkStart w:id="124" w:name="_Toc32493"/>
      <w:bookmarkStart w:id="125" w:name="_Toc20130_WPSOffice_Level2"/>
      <w:bookmarkStart w:id="126" w:name="_Toc419909915"/>
      <w:bookmarkStart w:id="127" w:name="_Toc451176723"/>
      <w:bookmarkStart w:id="128" w:name="_Toc13665"/>
      <w:bookmarkStart w:id="129" w:name="_Toc13697"/>
      <w:bookmarkStart w:id="130" w:name="_Toc16624_WPSOffice_Level2"/>
      <w:bookmarkStart w:id="131" w:name="_Toc19329"/>
      <w:bookmarkStart w:id="132" w:name="_Toc14943"/>
      <w:bookmarkStart w:id="133" w:name="_Toc12158_WPSOffice_Level2"/>
      <w:bookmarkStart w:id="134" w:name="_Toc516144858"/>
      <w:r w:rsidR="004D096C"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及分析</w:t>
      </w:r>
      <w:bookmarkEnd w:id="118"/>
    </w:p>
    <w:p w14:paraId="751453D3" w14:textId="461D1145" w:rsidR="004D096C" w:rsidRPr="004D096C" w:rsidRDefault="004D096C" w:rsidP="004D096C">
      <w:pPr>
        <w:spacing w:before="100" w:after="100" w:line="360" w:lineRule="auto"/>
        <w:ind w:firstLine="420"/>
        <w:jc w:val="left"/>
        <w:outlineLvl w:val="1"/>
        <w:rPr>
          <w:rFonts w:ascii="黑体" w:eastAsia="黑体" w:hAnsi="黑体" w:cs="黑体"/>
          <w:bCs/>
          <w:i/>
          <w:sz w:val="24"/>
        </w:rPr>
      </w:pPr>
      <w:bookmarkStart w:id="135" w:name="_Toc43687395"/>
      <w:bookmarkStart w:id="136" w:name="_Toc43687507"/>
      <w:r w:rsidRPr="00BB54AF">
        <w:rPr>
          <w:rFonts w:ascii="宋体" w:hAnsi="宋体" w:cs="黑体" w:hint="eastAsia"/>
          <w:sz w:val="24"/>
        </w:rPr>
        <w:t>本次实验中，取</w:t>
      </w:r>
      <m:oMath>
        <m:r>
          <w:rPr>
            <w:rFonts w:ascii="Cambria Math" w:eastAsia="黑体" w:hAnsi="Cambria Math" w:cs="黑体" w:hint="eastAsia"/>
            <w:sz w:val="24"/>
          </w:rPr>
          <m:t>s</m:t>
        </m:r>
        <m:r>
          <w:rPr>
            <w:rFonts w:ascii="Cambria Math" w:eastAsia="黑体" w:hAnsi="Cambria Math" w:cs="黑体"/>
            <w:sz w:val="24"/>
          </w:rPr>
          <m:t>=9</m:t>
        </m:r>
        <m:r>
          <m:rPr>
            <m:sty m:val="p"/>
          </m:rPr>
          <w:rPr>
            <w:rFonts w:ascii="Cambria Math" w:eastAsia="黑体" w:hAnsi="Cambria Math" w:cs="黑体" w:hint="eastAsia"/>
            <w:sz w:val="24"/>
          </w:rPr>
          <m:t>，</m:t>
        </m:r>
        <m:r>
          <m:rPr>
            <m:sty m:val="p"/>
          </m:rPr>
          <w:rPr>
            <w:rFonts w:ascii="Cambria Math" w:eastAsia="黑体" w:hAnsi="Cambria Math" w:cs="黑体"/>
            <w:sz w:val="24"/>
          </w:rPr>
          <m:t>m=10</m:t>
        </m:r>
      </m:oMath>
      <w:r w:rsidRPr="00BB54AF">
        <w:rPr>
          <w:rFonts w:ascii="宋体" w:hAnsi="宋体" w:cs="黑体" w:hint="eastAsia"/>
          <w:sz w:val="24"/>
        </w:rPr>
        <w:t>，</w:t>
      </w:r>
      <w:r w:rsidR="00BB54AF">
        <w:rPr>
          <w:rFonts w:ascii="宋体" w:hAnsi="宋体" w:cs="黑体" w:hint="eastAsia"/>
          <w:sz w:val="24"/>
        </w:rPr>
        <w:t>输入的9位数字始终为123456789。</w:t>
      </w:r>
      <w:r w:rsidRPr="00BB54AF">
        <w:rPr>
          <w:rFonts w:ascii="宋体" w:hAnsi="宋体" w:cs="黑体" w:hint="eastAsia"/>
          <w:sz w:val="24"/>
        </w:rPr>
        <w:t>由此得到</w:t>
      </w:r>
      <m:oMath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MS Gothic"/>
                <w:sz w:val="24"/>
              </w:rPr>
              <m:t>*</m:t>
            </m:r>
          </m:sup>
        </m:sSup>
        <m:r>
          <w:rPr>
            <w:rFonts w:ascii="Cambria Math" w:eastAsiaTheme="minorEastAsia" w:hAnsi="Cambria Math" w:cs="MS Gothic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MS Gothic"/>
                <w:bCs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MS Gothic"/>
                    <w:bCs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位数字重复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 w:hint="eastAsia"/>
                    <w:sz w:val="24"/>
                  </w:rPr>
                  <m:t>次，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MS Gothic"/>
                    <w:sz w:val="24"/>
                  </w:rPr>
                  <m:t>m≥10</m:t>
                </m:r>
              </m:e>
            </m:d>
          </m:e>
          <m:sup>
            <m:r>
              <w:rPr>
                <w:rFonts w:ascii="Cambria Math" w:eastAsiaTheme="minorEastAsia" w:hAnsi="Cambria Math" w:cs="MS Gothic"/>
                <w:sz w:val="24"/>
              </w:rPr>
              <m:t>T</m:t>
            </m:r>
          </m:sup>
        </m:sSup>
      </m:oMath>
      <w:r w:rsidRPr="00BB54AF">
        <w:rPr>
          <w:rFonts w:ascii="宋体" w:hAnsi="宋体" w:cs="黑体" w:hint="eastAsia"/>
          <w:bCs/>
          <w:sz w:val="24"/>
        </w:rPr>
        <w:t>；</w:t>
      </w:r>
      <w:r w:rsidRPr="00183C6D">
        <w:rPr>
          <w:rFonts w:ascii="Times New Roman" w:hAnsi="Times New Roman" w:hint="eastAsia"/>
          <w:bCs/>
          <w:sz w:val="24"/>
        </w:rPr>
        <w:t>迭代精度</w:t>
      </w:r>
      <m:oMath>
        <m:r>
          <w:rPr>
            <w:rFonts w:ascii="Cambria Math" w:hAnsi="Cambria Math"/>
            <w:sz w:val="24"/>
          </w:rPr>
          <m:t>ε</m:t>
        </m:r>
      </m:oMath>
      <w:r>
        <w:rPr>
          <w:rFonts w:ascii="Times New Roman" w:hAnsi="Times New Roman" w:hint="eastAsia"/>
          <w:bCs/>
          <w:sz w:val="24"/>
        </w:rPr>
        <w:t>分别取值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10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-4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-5</m:t>
            </m:r>
          </m:sup>
        </m:sSup>
      </m:oMath>
      <w:r>
        <w:rPr>
          <w:rFonts w:ascii="Times New Roman" w:hAnsi="Times New Roman" w:hint="eastAsia"/>
          <w:bCs/>
          <w:sz w:val="24"/>
        </w:rPr>
        <w:t>.</w:t>
      </w:r>
      <w:bookmarkEnd w:id="135"/>
      <w:bookmarkEnd w:id="136"/>
    </w:p>
    <w:p w14:paraId="69E9A585" w14:textId="38BA0558" w:rsidR="004D096C" w:rsidRPr="00BB54AF" w:rsidRDefault="004D096C" w:rsidP="004D096C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i/>
          <w:szCs w:val="21"/>
        </w:rPr>
      </w:pPr>
      <w:bookmarkStart w:id="137" w:name="_Toc43687396"/>
      <w:bookmarkStart w:id="138" w:name="_Toc43687508"/>
      <w:r w:rsidRPr="00BB54AF">
        <w:rPr>
          <w:rFonts w:ascii="Cambria Math" w:eastAsiaTheme="minorEastAsia" w:hAnsi="Cambria Math" w:cs="MS Gothic" w:hint="eastAsia"/>
          <w:b/>
          <w:i/>
          <w:szCs w:val="21"/>
        </w:rPr>
        <w:t>P</w:t>
      </w:r>
      <w:r w:rsidRPr="00BB54AF">
        <w:rPr>
          <w:rFonts w:ascii="Cambria Math" w:eastAsiaTheme="minorEastAsia" w:hAnsi="Cambria Math" w:cs="MS Gothic"/>
          <w:b/>
          <w:i/>
          <w:szCs w:val="21"/>
        </w:rPr>
        <w:t>.S</w:t>
      </w:r>
      <w:r w:rsidRPr="00BB54AF">
        <w:rPr>
          <w:rFonts w:ascii="宋体" w:hAnsi="宋体" w:cs="黑体" w:hint="eastAsia"/>
          <w:b/>
          <w:i/>
          <w:szCs w:val="21"/>
        </w:rPr>
        <w:t>：在M</w:t>
      </w:r>
      <w:r w:rsidRPr="00BB54AF">
        <w:rPr>
          <w:rFonts w:ascii="宋体" w:hAnsi="宋体" w:cs="黑体"/>
          <w:b/>
          <w:i/>
          <w:szCs w:val="21"/>
        </w:rPr>
        <w:t>ATLAB</w:t>
      </w:r>
      <w:r w:rsidRPr="00BB54AF">
        <w:rPr>
          <w:rFonts w:ascii="宋体" w:hAnsi="宋体" w:cs="黑体" w:hint="eastAsia"/>
          <w:b/>
          <w:i/>
          <w:szCs w:val="21"/>
        </w:rPr>
        <w:t>程序中将</w:t>
      </w:r>
      <m:oMath>
        <m:sSup>
          <m:sSupPr>
            <m:ctrlPr>
              <w:rPr>
                <w:rFonts w:ascii="Cambria Math" w:eastAsiaTheme="minorEastAsia" w:hAnsi="Cambria Math" w:cs="MS Gothic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b/>
                <w:i/>
                <w:szCs w:val="21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MS Gothic"/>
                <w:szCs w:val="21"/>
              </w:rPr>
              <m:t>*</m:t>
            </m:r>
          </m:sup>
        </m:sSup>
      </m:oMath>
      <w:r w:rsidRPr="00BB54AF">
        <w:rPr>
          <w:rFonts w:ascii="宋体" w:hAnsi="宋体" w:cs="黑体" w:hint="eastAsia"/>
          <w:b/>
          <w:i/>
          <w:szCs w:val="21"/>
        </w:rPr>
        <w:t>记作了</w:t>
      </w:r>
      <m:oMath>
        <m:sSub>
          <m:sSubPr>
            <m:ctrlPr>
              <w:rPr>
                <w:rFonts w:ascii="Cambria Math" w:eastAsiaTheme="minorEastAsia" w:hAnsi="Cambria Math" w:cs="MS Gothic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MS Gothic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/>
                <w:szCs w:val="21"/>
              </w:rPr>
              <m:t>0</m:t>
            </m:r>
          </m:sub>
        </m:sSub>
      </m:oMath>
      <w:r w:rsidRPr="00BB54AF">
        <w:rPr>
          <w:rFonts w:ascii="黑体" w:eastAsia="黑体" w:hAnsi="黑体" w:cs="黑体" w:hint="eastAsia"/>
          <w:b/>
          <w:i/>
          <w:szCs w:val="21"/>
        </w:rPr>
        <w:t>.</w:t>
      </w:r>
      <w:bookmarkEnd w:id="137"/>
      <w:bookmarkEnd w:id="138"/>
    </w:p>
    <w:p w14:paraId="077F571A" w14:textId="4350A43E" w:rsidR="009C65A9" w:rsidRPr="00122839" w:rsidRDefault="004D096C" w:rsidP="004D096C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39" w:name="_Toc43687509"/>
      <w:r w:rsidRPr="00122839">
        <w:rPr>
          <w:rFonts w:ascii="黑体" w:eastAsia="黑体" w:hAnsi="黑体" w:cs="黑体" w:hint="eastAsia"/>
          <w:b/>
          <w:bCs/>
          <w:sz w:val="24"/>
        </w:rPr>
        <w:t xml:space="preserve">3.1 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Pr="00122839">
        <w:rPr>
          <w:rFonts w:ascii="黑体" w:eastAsia="黑体" w:hAnsi="黑体" w:cs="黑体" w:hint="eastAsia"/>
          <w:b/>
          <w:bCs/>
          <w:sz w:val="24"/>
        </w:rPr>
        <w:t>共轭梯度法在不同精度要求下的迭代次数</w:t>
      </w:r>
      <w:bookmarkEnd w:id="139"/>
    </w:p>
    <w:p w14:paraId="07B9B6A5" w14:textId="79795244" w:rsidR="00122839" w:rsidRPr="00122839" w:rsidRDefault="00122839" w:rsidP="00122839">
      <w:pPr>
        <w:spacing w:before="100" w:after="100" w:line="360" w:lineRule="auto"/>
        <w:outlineLvl w:val="1"/>
        <w:rPr>
          <w:rFonts w:ascii="黑体" w:eastAsia="黑体" w:hAnsi="黑体" w:cs="黑体"/>
          <w:b/>
          <w:bCs/>
          <w:sz w:val="24"/>
        </w:rPr>
      </w:pPr>
      <w:bookmarkStart w:id="140" w:name="_Toc43687398"/>
      <w:bookmarkStart w:id="141" w:name="_Toc43687510"/>
      <w:r w:rsidRPr="00122839">
        <w:rPr>
          <w:rFonts w:ascii="黑体" w:eastAsia="黑体" w:hAnsi="黑体" w:cs="黑体" w:hint="eastAsia"/>
          <w:b/>
          <w:bCs/>
          <w:sz w:val="24"/>
        </w:rPr>
        <w:t>迭代结果：</w:t>
      </w:r>
      <w:bookmarkEnd w:id="140"/>
      <w:bookmarkEnd w:id="141"/>
    </w:p>
    <w:p w14:paraId="16F1D056" w14:textId="000C7597" w:rsidR="004D096C" w:rsidRPr="00421A4F" w:rsidRDefault="00BB54AF" w:rsidP="00BB54AF">
      <w:pPr>
        <w:pStyle w:val="a7"/>
        <w:numPr>
          <w:ilvl w:val="1"/>
          <w:numId w:val="18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42" w:name="_Toc43687399"/>
      <w:bookmarkStart w:id="143" w:name="_Toc43687511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-3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r w:rsidR="00E70A82" w:rsidRPr="00421A4F">
        <w:rPr>
          <w:rFonts w:ascii="宋体" w:hAnsi="宋体" w:cs="黑体" w:hint="eastAsia"/>
          <w:b/>
          <w:bCs/>
          <w:sz w:val="24"/>
        </w:rPr>
        <w:t>经过5次迭代可求得满足迭代精度的解；</w:t>
      </w:r>
      <w:bookmarkEnd w:id="142"/>
      <w:bookmarkEnd w:id="143"/>
    </w:p>
    <w:p w14:paraId="6B4F68AD" w14:textId="39873DA1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44" w:name="_Toc43687400"/>
      <w:bookmarkStart w:id="145" w:name="_Toc43687512"/>
      <w:r w:rsidRPr="00421A4F">
        <w:rPr>
          <w:noProof/>
          <w:sz w:val="24"/>
        </w:rPr>
        <w:drawing>
          <wp:inline distT="0" distB="0" distL="0" distR="0" wp14:anchorId="05DF2E11" wp14:editId="467074BA">
            <wp:extent cx="5003799" cy="533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80143"/>
                    <a:stretch/>
                  </pic:blipFill>
                  <pic:spPr bwMode="auto">
                    <a:xfrm>
                      <a:off x="0" y="0"/>
                      <a:ext cx="5004057" cy="53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4"/>
      <w:bookmarkEnd w:id="145"/>
    </w:p>
    <w:p w14:paraId="14540AE7" w14:textId="16EC8FEF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46" w:name="_Toc43687401"/>
      <w:bookmarkStart w:id="147" w:name="_Toc43687513"/>
      <w:r w:rsidRPr="00421A4F">
        <w:rPr>
          <w:noProof/>
          <w:sz w:val="24"/>
        </w:rPr>
        <w:drawing>
          <wp:inline distT="0" distB="0" distL="0" distR="0" wp14:anchorId="0C5A7009" wp14:editId="633AD17E">
            <wp:extent cx="5003164" cy="1479550"/>
            <wp:effectExtent l="0" t="0" r="762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789" b="2120"/>
                    <a:stretch/>
                  </pic:blipFill>
                  <pic:spPr bwMode="auto">
                    <a:xfrm>
                      <a:off x="0" y="0"/>
                      <a:ext cx="5004057" cy="147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6"/>
      <w:bookmarkEnd w:id="147"/>
    </w:p>
    <w:p w14:paraId="4F1634C2" w14:textId="3E6F78E0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48" w:name="_Toc43687402"/>
      <w:bookmarkStart w:id="149" w:name="_Toc43687514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557CEFE2" wp14:editId="6283CB61">
            <wp:extent cx="4978656" cy="7874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8"/>
      <w:bookmarkEnd w:id="149"/>
    </w:p>
    <w:p w14:paraId="759188C9" w14:textId="29A23BA6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0" w:name="_Toc43687403"/>
      <w:bookmarkStart w:id="151" w:name="_Toc43687515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3C6D7E9D" wp14:editId="751E24B2">
            <wp:extent cx="2314859" cy="280924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374" b="1"/>
                    <a:stretch/>
                  </pic:blipFill>
                  <pic:spPr bwMode="auto">
                    <a:xfrm>
                      <a:off x="0" y="0"/>
                      <a:ext cx="2317869" cy="281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0"/>
      <w:bookmarkEnd w:id="151"/>
    </w:p>
    <w:p w14:paraId="02040CE6" w14:textId="7BAD172A" w:rsidR="00BB54AF" w:rsidRPr="00421A4F" w:rsidRDefault="00E70A82" w:rsidP="00BB54AF">
      <w:pPr>
        <w:pStyle w:val="a7"/>
        <w:numPr>
          <w:ilvl w:val="1"/>
          <w:numId w:val="18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52" w:name="_Toc43687404"/>
      <w:bookmarkStart w:id="153" w:name="_Toc43687516"/>
      <w:r w:rsidRPr="00421A4F">
        <w:rPr>
          <w:rFonts w:ascii="宋体" w:hAnsi="宋体" w:cs="黑体" w:hint="eastAsia"/>
          <w:b/>
          <w:bCs/>
          <w:sz w:val="24"/>
        </w:rPr>
        <w:lastRenderedPageBreak/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4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时，经过</w:t>
      </w:r>
      <w:r w:rsidR="00421A4F" w:rsidRPr="00421A4F">
        <w:rPr>
          <w:rFonts w:ascii="宋体" w:hAnsi="宋体" w:cs="黑体" w:hint="eastAsia"/>
          <w:b/>
          <w:bCs/>
          <w:sz w:val="24"/>
        </w:rPr>
        <w:t>7</w:t>
      </w:r>
      <w:r w:rsidRPr="00421A4F">
        <w:rPr>
          <w:rFonts w:ascii="宋体" w:hAnsi="宋体" w:cs="黑体" w:hint="eastAsia"/>
          <w:b/>
          <w:bCs/>
          <w:sz w:val="24"/>
        </w:rPr>
        <w:t>次迭代可求得满足迭代精度的解；</w:t>
      </w:r>
      <w:bookmarkEnd w:id="152"/>
      <w:bookmarkEnd w:id="153"/>
    </w:p>
    <w:p w14:paraId="32A606AB" w14:textId="78B89A71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4" w:name="_Toc43687405"/>
      <w:bookmarkStart w:id="155" w:name="_Toc43687517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00BD748D" wp14:editId="2072C66A">
            <wp:extent cx="4927853" cy="558829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4"/>
      <w:bookmarkEnd w:id="155"/>
    </w:p>
    <w:p w14:paraId="5D09E11A" w14:textId="2D3F0E02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6" w:name="_Toc43687406"/>
      <w:bookmarkStart w:id="157" w:name="_Toc43687518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7BAC2BB3" wp14:editId="6E328CD3">
            <wp:extent cx="4997707" cy="18542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6"/>
      <w:bookmarkEnd w:id="157"/>
    </w:p>
    <w:p w14:paraId="670937B1" w14:textId="6E0E3F03" w:rsidR="00E70A82" w:rsidRPr="00421A4F" w:rsidRDefault="00E70A82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58" w:name="_Toc43687407"/>
      <w:bookmarkStart w:id="159" w:name="_Toc43687519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35866A46" wp14:editId="24515CF6">
            <wp:extent cx="4985006" cy="730288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8"/>
      <w:bookmarkEnd w:id="159"/>
    </w:p>
    <w:p w14:paraId="33944330" w14:textId="186E64C6" w:rsidR="00421A4F" w:rsidRPr="00421A4F" w:rsidRDefault="00421A4F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0" w:name="_Toc43687408"/>
      <w:bookmarkStart w:id="161" w:name="_Toc43687520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59515211" wp14:editId="606808D4">
            <wp:extent cx="2222500" cy="300355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676" b="1"/>
                    <a:stretch/>
                  </pic:blipFill>
                  <pic:spPr bwMode="auto">
                    <a:xfrm>
                      <a:off x="0" y="0"/>
                      <a:ext cx="2222614" cy="30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60"/>
      <w:bookmarkEnd w:id="161"/>
    </w:p>
    <w:p w14:paraId="5E1CCF34" w14:textId="357D0871" w:rsidR="00421A4F" w:rsidRDefault="00421A4F" w:rsidP="00E70A82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</w:p>
    <w:p w14:paraId="60F708FA" w14:textId="7B919FB7" w:rsidR="00421A4F" w:rsidRPr="00421A4F" w:rsidRDefault="00E70A82" w:rsidP="00421A4F">
      <w:pPr>
        <w:pStyle w:val="a7"/>
        <w:numPr>
          <w:ilvl w:val="1"/>
          <w:numId w:val="18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62" w:name="_Toc43687409"/>
      <w:bookmarkStart w:id="163" w:name="_Toc43687521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时，经过</w:t>
      </w:r>
      <w:r w:rsidR="00421A4F" w:rsidRPr="00421A4F">
        <w:rPr>
          <w:rFonts w:ascii="宋体" w:hAnsi="宋体" w:cs="黑体" w:hint="eastAsia"/>
          <w:b/>
          <w:bCs/>
          <w:sz w:val="24"/>
        </w:rPr>
        <w:t>9</w:t>
      </w:r>
      <w:r w:rsidRPr="00421A4F">
        <w:rPr>
          <w:rFonts w:ascii="宋体" w:hAnsi="宋体" w:cs="黑体" w:hint="eastAsia"/>
          <w:b/>
          <w:bCs/>
          <w:sz w:val="24"/>
        </w:rPr>
        <w:t>次迭代可求得满足迭代精度的解；</w:t>
      </w:r>
      <w:bookmarkEnd w:id="162"/>
      <w:bookmarkEnd w:id="163"/>
    </w:p>
    <w:p w14:paraId="530CA7A6" w14:textId="1313ED24" w:rsidR="00421A4F" w:rsidRPr="00421A4F" w:rsidRDefault="00421A4F" w:rsidP="00421A4F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4" w:name="_Toc43687410"/>
      <w:bookmarkStart w:id="165" w:name="_Toc43687522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08299CBD" wp14:editId="1227A774">
            <wp:extent cx="4832598" cy="565179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4"/>
      <w:bookmarkEnd w:id="165"/>
    </w:p>
    <w:p w14:paraId="7E7D4734" w14:textId="78176130" w:rsidR="00421A4F" w:rsidRPr="00421A4F" w:rsidRDefault="00421A4F" w:rsidP="00421A4F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6" w:name="_Toc43687411"/>
      <w:bookmarkStart w:id="167" w:name="_Toc43687523"/>
      <w:r w:rsidRPr="00421A4F">
        <w:rPr>
          <w:rFonts w:ascii="宋体" w:hAnsi="宋体" w:cs="黑体"/>
          <w:noProof/>
          <w:sz w:val="24"/>
        </w:rPr>
        <w:lastRenderedPageBreak/>
        <w:drawing>
          <wp:inline distT="0" distB="0" distL="0" distR="0" wp14:anchorId="41E0801D" wp14:editId="164FB8FA">
            <wp:extent cx="4972306" cy="224801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6"/>
      <w:bookmarkEnd w:id="167"/>
    </w:p>
    <w:p w14:paraId="33F85F6E" w14:textId="24FE1A0E" w:rsidR="00421A4F" w:rsidRPr="00421A4F" w:rsidRDefault="00421A4F" w:rsidP="00421A4F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68" w:name="_Toc43687412"/>
      <w:bookmarkStart w:id="169" w:name="_Toc43687524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0E0481A7" wp14:editId="0B780C44">
            <wp:extent cx="4991357" cy="76838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8"/>
      <w:bookmarkEnd w:id="169"/>
    </w:p>
    <w:p w14:paraId="29C9F0D1" w14:textId="75018BCC" w:rsidR="0091190C" w:rsidRDefault="00421A4F" w:rsidP="00122839">
      <w:pPr>
        <w:spacing w:before="100" w:after="100" w:line="360" w:lineRule="auto"/>
        <w:ind w:left="420"/>
        <w:jc w:val="left"/>
        <w:outlineLvl w:val="1"/>
        <w:rPr>
          <w:rFonts w:ascii="宋体" w:hAnsi="宋体" w:cs="黑体"/>
          <w:sz w:val="24"/>
        </w:rPr>
      </w:pPr>
      <w:bookmarkStart w:id="170" w:name="_Toc43687413"/>
      <w:bookmarkStart w:id="171" w:name="_Toc43687525"/>
      <w:r w:rsidRPr="00421A4F">
        <w:rPr>
          <w:rFonts w:ascii="宋体" w:hAnsi="宋体" w:cs="黑体"/>
          <w:noProof/>
          <w:sz w:val="24"/>
        </w:rPr>
        <w:drawing>
          <wp:inline distT="0" distB="0" distL="0" distR="0" wp14:anchorId="31ACE675" wp14:editId="177B3E15">
            <wp:extent cx="2222500" cy="318770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6395" b="-2"/>
                    <a:stretch/>
                  </pic:blipFill>
                  <pic:spPr bwMode="auto">
                    <a:xfrm>
                      <a:off x="0" y="0"/>
                      <a:ext cx="2222614" cy="318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0"/>
      <w:bookmarkEnd w:id="171"/>
    </w:p>
    <w:p w14:paraId="575D0B8B" w14:textId="42E3B32A" w:rsidR="00122839" w:rsidRDefault="00122839" w:rsidP="00122839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72" w:name="_Toc43687414"/>
      <w:bookmarkStart w:id="173" w:name="_Toc43687526"/>
      <w:r w:rsidRPr="00122839">
        <w:rPr>
          <w:rFonts w:ascii="黑体" w:eastAsia="黑体" w:hAnsi="黑体" w:cs="黑体" w:hint="eastAsia"/>
          <w:b/>
          <w:bCs/>
          <w:sz w:val="24"/>
        </w:rPr>
        <w:t>分析：</w:t>
      </w:r>
      <w:bookmarkEnd w:id="172"/>
      <w:bookmarkEnd w:id="173"/>
    </w:p>
    <w:p w14:paraId="795A5AC9" w14:textId="0A4CE872" w:rsidR="00227870" w:rsidRDefault="00122839" w:rsidP="00122839">
      <w:pPr>
        <w:spacing w:before="100" w:after="100" w:line="360" w:lineRule="auto"/>
        <w:jc w:val="left"/>
        <w:outlineLvl w:val="1"/>
        <w:rPr>
          <w:rFonts w:ascii="宋体" w:hAnsi="宋体" w:cs="黑体"/>
          <w:sz w:val="24"/>
        </w:rPr>
      </w:pPr>
      <w:r>
        <w:rPr>
          <w:rFonts w:ascii="黑体" w:eastAsia="黑体" w:hAnsi="黑体" w:cs="黑体"/>
          <w:b/>
          <w:bCs/>
          <w:sz w:val="24"/>
        </w:rPr>
        <w:tab/>
      </w:r>
      <w:bookmarkStart w:id="174" w:name="_Toc43687415"/>
      <w:bookmarkStart w:id="175" w:name="_Toc43687527"/>
      <w:r>
        <w:rPr>
          <w:rFonts w:ascii="宋体" w:hAnsi="宋体" w:cs="黑体" w:hint="eastAsia"/>
          <w:sz w:val="24"/>
        </w:rPr>
        <w:t>容易看出，</w:t>
      </w:r>
      <w:r w:rsidR="00227870">
        <w:rPr>
          <w:rFonts w:ascii="宋体" w:hAnsi="宋体" w:cs="黑体" w:hint="eastAsia"/>
          <w:sz w:val="24"/>
        </w:rPr>
        <w:t>共轭梯度法的迭代次数较少，收敛速度较快，在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="00227870" w:rsidRPr="00122839">
        <w:rPr>
          <w:rFonts w:ascii="宋体" w:hAnsi="宋体" w:cs="黑体" w:hint="eastAsia"/>
          <w:sz w:val="24"/>
        </w:rPr>
        <w:t>的精度范围内</w:t>
      </w:r>
      <w:r w:rsidR="00227870">
        <w:rPr>
          <w:rFonts w:ascii="宋体" w:hAnsi="宋体" w:cs="黑体" w:hint="eastAsia"/>
          <w:sz w:val="24"/>
        </w:rPr>
        <w:t>都具有较好的收敛情况。</w:t>
      </w:r>
      <w:bookmarkEnd w:id="174"/>
      <w:bookmarkEnd w:id="175"/>
    </w:p>
    <w:p w14:paraId="5E47494B" w14:textId="2A55EA07" w:rsidR="006F42B7" w:rsidRDefault="00227870" w:rsidP="00227870">
      <w:pPr>
        <w:spacing w:before="100" w:after="100" w:line="360" w:lineRule="auto"/>
        <w:ind w:firstLine="420"/>
        <w:jc w:val="left"/>
        <w:outlineLvl w:val="1"/>
        <w:rPr>
          <w:rFonts w:ascii="宋体" w:hAnsi="宋体" w:cs="黑体"/>
          <w:sz w:val="24"/>
        </w:rPr>
      </w:pPr>
      <w:bookmarkStart w:id="176" w:name="_Toc43687416"/>
      <w:bookmarkStart w:id="177" w:name="_Toc43687528"/>
      <w:r>
        <w:rPr>
          <w:rFonts w:ascii="宋体" w:hAnsi="宋体" w:cs="黑体" w:hint="eastAsia"/>
          <w:sz w:val="24"/>
        </w:rPr>
        <w:t>另外，</w:t>
      </w:r>
      <w:r w:rsidR="00122839">
        <w:rPr>
          <w:rFonts w:ascii="宋体" w:hAnsi="宋体" w:cs="黑体" w:hint="eastAsia"/>
          <w:sz w:val="24"/>
        </w:rPr>
        <w:t>随着迭代精度的数值逐渐变小，精度提高，而迭代次数的增加并不明显。在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="00122839" w:rsidRPr="00122839">
        <w:rPr>
          <w:rFonts w:ascii="宋体" w:hAnsi="宋体" w:cs="黑体" w:hint="eastAsia"/>
          <w:sz w:val="24"/>
        </w:rPr>
        <w:t>的精度范围内，</w:t>
      </w:r>
      <w:r w:rsidR="00122839">
        <w:rPr>
          <w:rFonts w:ascii="宋体" w:hAnsi="宋体" w:cs="黑体" w:hint="eastAsia"/>
          <w:sz w:val="24"/>
        </w:rPr>
        <w:t>精度每提高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r>
              <w:rPr>
                <w:rFonts w:ascii="Cambria Math" w:hAnsi="Cambria Math" w:cs="黑体" w:hint="eastAsia"/>
                <w:sz w:val="24"/>
              </w:rPr>
              <m:t>10</m:t>
            </m:r>
            <m:ctrlPr>
              <w:rPr>
                <w:rFonts w:ascii="Cambria Math" w:hAnsi="Cambria Math" w:cs="黑体" w:hint="eastAsia"/>
                <w:i/>
                <w:sz w:val="24"/>
              </w:rPr>
            </m:ctrlP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1</m:t>
            </m:r>
          </m:sup>
        </m:sSup>
      </m:oMath>
      <w:r w:rsidR="00122839">
        <w:rPr>
          <w:rFonts w:ascii="宋体" w:hAnsi="宋体" w:cs="黑体" w:hint="eastAsia"/>
          <w:sz w:val="24"/>
        </w:rPr>
        <w:t>，仅增加2次迭代次数。</w:t>
      </w:r>
      <w:bookmarkEnd w:id="176"/>
      <w:bookmarkEnd w:id="177"/>
      <w:r w:rsidR="006F42B7">
        <w:rPr>
          <w:rFonts w:ascii="宋体" w:hAnsi="宋体" w:cs="黑体" w:hint="eastAsia"/>
          <w:sz w:val="24"/>
        </w:rPr>
        <w:t xml:space="preserve"> </w:t>
      </w:r>
    </w:p>
    <w:p w14:paraId="345D238E" w14:textId="012407AE" w:rsidR="00122839" w:rsidRPr="00122839" w:rsidRDefault="00122839" w:rsidP="006F42B7">
      <w:pPr>
        <w:spacing w:before="100" w:after="100" w:line="360" w:lineRule="auto"/>
        <w:ind w:firstLine="420"/>
        <w:jc w:val="left"/>
        <w:outlineLvl w:val="1"/>
        <w:rPr>
          <w:rFonts w:ascii="宋体" w:hAnsi="宋体" w:cs="黑体"/>
          <w:sz w:val="24"/>
        </w:rPr>
      </w:pPr>
      <w:bookmarkStart w:id="178" w:name="_Toc43687417"/>
      <w:bookmarkStart w:id="179" w:name="_Toc43687529"/>
      <w:r>
        <w:rPr>
          <w:rFonts w:ascii="宋体" w:hAnsi="宋体" w:cs="黑体" w:hint="eastAsia"/>
          <w:sz w:val="24"/>
        </w:rPr>
        <w:t>因此，对于求解三对角线性代数方程组问题，共轭梯度法是不错的选择。</w:t>
      </w:r>
      <w:bookmarkEnd w:id="178"/>
      <w:bookmarkEnd w:id="179"/>
      <w:r w:rsidRPr="00122839">
        <w:rPr>
          <w:rFonts w:ascii="宋体" w:hAnsi="宋体" w:cs="黑体" w:hint="eastAsia"/>
          <w:sz w:val="24"/>
        </w:rPr>
        <w:t xml:space="preserve"> </w:t>
      </w:r>
    </w:p>
    <w:p w14:paraId="36960F8E" w14:textId="636B5239" w:rsidR="001F7DC5" w:rsidRDefault="004B6C7F" w:rsidP="0051317E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80" w:name="_Toc11160"/>
      <w:bookmarkStart w:id="181" w:name="_Toc12843"/>
      <w:bookmarkStart w:id="182" w:name="_Toc7302"/>
      <w:bookmarkStart w:id="183" w:name="_Toc25171_WPSOffice_Level2"/>
      <w:bookmarkStart w:id="184" w:name="_Toc28658"/>
      <w:bookmarkStart w:id="185" w:name="_Toc14254_WPSOffice_Level2"/>
      <w:bookmarkStart w:id="186" w:name="_Toc8938"/>
      <w:bookmarkStart w:id="187" w:name="_Toc29669"/>
      <w:bookmarkStart w:id="188" w:name="_Toc32616"/>
      <w:bookmarkStart w:id="189" w:name="_Toc23693"/>
      <w:bookmarkStart w:id="190" w:name="_Toc7425"/>
      <w:bookmarkStart w:id="191" w:name="_Toc17586_WPSOffice_Level2"/>
      <w:bookmarkStart w:id="192" w:name="_Toc516144859"/>
      <w:bookmarkStart w:id="193" w:name="_Toc43687530"/>
      <w:r w:rsidRPr="006F42B7">
        <w:rPr>
          <w:rFonts w:ascii="黑体" w:eastAsia="黑体" w:hAnsi="黑体" w:cs="黑体" w:hint="eastAsia"/>
          <w:b/>
          <w:bCs/>
          <w:sz w:val="24"/>
        </w:rPr>
        <w:lastRenderedPageBreak/>
        <w:t>3.2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r w:rsidR="00421A4F" w:rsidRPr="006F42B7">
        <w:rPr>
          <w:rFonts w:ascii="黑体" w:eastAsia="黑体" w:hAnsi="黑体" w:cs="黑体" w:hint="eastAsia"/>
          <w:b/>
          <w:bCs/>
          <w:sz w:val="24"/>
        </w:rPr>
        <w:t>共轭梯度法、</w:t>
      </w:r>
      <w:r w:rsidR="00421A4F" w:rsidRPr="006F42B7">
        <w:rPr>
          <w:rFonts w:ascii="Times New Roman" w:eastAsia="黑体" w:hAnsi="Times New Roman"/>
          <w:b/>
          <w:bCs/>
          <w:sz w:val="24"/>
        </w:rPr>
        <w:t>Jacobi</w:t>
      </w:r>
      <w:r w:rsidR="00421A4F" w:rsidRPr="006F42B7">
        <w:rPr>
          <w:rFonts w:ascii="黑体" w:eastAsia="黑体" w:hAnsi="黑体" w:cs="黑体" w:hint="eastAsia"/>
          <w:b/>
          <w:bCs/>
          <w:sz w:val="24"/>
        </w:rPr>
        <w:t>迭代法、</w:t>
      </w:r>
      <w:r w:rsidR="00421A4F" w:rsidRPr="006F42B7">
        <w:rPr>
          <w:rFonts w:ascii="Times New Roman" w:eastAsia="黑体" w:hAnsi="Times New Roman"/>
          <w:b/>
          <w:bCs/>
          <w:sz w:val="24"/>
        </w:rPr>
        <w:t>Gauss-Seidel</w:t>
      </w:r>
      <w:r w:rsidR="00421A4F" w:rsidRPr="006F42B7">
        <w:rPr>
          <w:rFonts w:ascii="黑体" w:eastAsia="黑体" w:hAnsi="黑体" w:cs="黑体" w:hint="eastAsia"/>
          <w:b/>
          <w:bCs/>
          <w:sz w:val="24"/>
        </w:rPr>
        <w:t>迭代法及最速下降法，在同一精度要求下的迭代次数</w:t>
      </w:r>
      <w:bookmarkEnd w:id="193"/>
    </w:p>
    <w:p w14:paraId="273E48FF" w14:textId="3EF6861F" w:rsidR="006F42B7" w:rsidRPr="006F42B7" w:rsidRDefault="006F42B7" w:rsidP="0051317E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b/>
          <w:bCs/>
          <w:sz w:val="24"/>
        </w:rPr>
      </w:pPr>
      <w:bookmarkStart w:id="194" w:name="_Toc43687419"/>
      <w:bookmarkStart w:id="195" w:name="_Toc43687531"/>
      <w:r>
        <w:rPr>
          <w:rFonts w:ascii="黑体" w:eastAsia="黑体" w:hAnsi="黑体" w:cs="黑体" w:hint="eastAsia"/>
          <w:b/>
          <w:bCs/>
          <w:sz w:val="24"/>
        </w:rPr>
        <w:t>迭代结果：</w:t>
      </w:r>
      <w:bookmarkEnd w:id="194"/>
      <w:bookmarkEnd w:id="195"/>
    </w:p>
    <w:p w14:paraId="41C31A77" w14:textId="77777777" w:rsidR="00421A4F" w:rsidRDefault="00421A4F" w:rsidP="00227870">
      <w:pPr>
        <w:pStyle w:val="af1"/>
        <w:numPr>
          <w:ilvl w:val="1"/>
          <w:numId w:val="19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196" w:name="_Toc43687420"/>
      <w:bookmarkStart w:id="197" w:name="_Toc43687532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3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bookmarkEnd w:id="196"/>
      <w:bookmarkEnd w:id="197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5976"/>
      </w:tblGrid>
      <w:tr w:rsidR="00421A4F" w14:paraId="440DDB2F" w14:textId="77777777" w:rsidTr="00BB3E36">
        <w:trPr>
          <w:jc w:val="center"/>
        </w:trPr>
        <w:tc>
          <w:tcPr>
            <w:tcW w:w="2410" w:type="dxa"/>
            <w:vAlign w:val="center"/>
          </w:tcPr>
          <w:p w14:paraId="21BDD432" w14:textId="31A089E6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198" w:name="_Toc43687421"/>
            <w:bookmarkStart w:id="199" w:name="_Toc43687533"/>
            <w:r>
              <w:rPr>
                <w:rFonts w:ascii="宋体" w:hAnsi="宋体" w:cs="黑体" w:hint="eastAsia"/>
                <w:b/>
                <w:bCs/>
                <w:sz w:val="24"/>
              </w:rPr>
              <w:t>共轭梯度法</w:t>
            </w:r>
            <w:bookmarkEnd w:id="198"/>
            <w:bookmarkEnd w:id="199"/>
          </w:p>
        </w:tc>
        <w:tc>
          <w:tcPr>
            <w:tcW w:w="5664" w:type="dxa"/>
            <w:vAlign w:val="center"/>
          </w:tcPr>
          <w:p w14:paraId="0A824E98" w14:textId="3C7EBC52" w:rsidR="00421A4F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0" w:name="_Toc43687422"/>
            <w:bookmarkStart w:id="201" w:name="_Toc43687534"/>
            <w:r w:rsidRPr="00421A4F">
              <w:rPr>
                <w:rFonts w:ascii="宋体" w:hAnsi="宋体" w:cs="黑体"/>
                <w:noProof/>
                <w:sz w:val="24"/>
              </w:rPr>
              <w:drawing>
                <wp:inline distT="0" distB="0" distL="0" distR="0" wp14:anchorId="650B68A8" wp14:editId="6E097A00">
                  <wp:extent cx="3486150" cy="7874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" r="29975"/>
                          <a:stretch/>
                        </pic:blipFill>
                        <pic:spPr bwMode="auto">
                          <a:xfrm>
                            <a:off x="0" y="0"/>
                            <a:ext cx="3486150" cy="78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00"/>
            <w:bookmarkEnd w:id="201"/>
          </w:p>
        </w:tc>
      </w:tr>
      <w:tr w:rsidR="00421A4F" w14:paraId="1DEF3B77" w14:textId="77777777" w:rsidTr="00BB3E36">
        <w:trPr>
          <w:jc w:val="center"/>
        </w:trPr>
        <w:tc>
          <w:tcPr>
            <w:tcW w:w="2410" w:type="dxa"/>
            <w:vAlign w:val="center"/>
          </w:tcPr>
          <w:p w14:paraId="629E7C3A" w14:textId="34D0612F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2" w:name="_Toc43687423"/>
            <w:bookmarkStart w:id="203" w:name="_Toc43687535"/>
            <w:r w:rsidRPr="00421A4F">
              <w:rPr>
                <w:rFonts w:ascii="Times New Roman" w:hAnsi="Times New Roman"/>
                <w:b/>
                <w:bCs/>
                <w:sz w:val="24"/>
              </w:rPr>
              <w:t>Jacobi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02"/>
            <w:bookmarkEnd w:id="203"/>
          </w:p>
        </w:tc>
        <w:tc>
          <w:tcPr>
            <w:tcW w:w="5664" w:type="dxa"/>
            <w:vAlign w:val="center"/>
          </w:tcPr>
          <w:p w14:paraId="7510BB52" w14:textId="568A62E7" w:rsidR="00421A4F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4" w:name="_Toc43687424"/>
            <w:bookmarkStart w:id="205" w:name="_Toc43687536"/>
            <w:r w:rsidRPr="00BB3E36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16011D4D" wp14:editId="7C9A520D">
                  <wp:extent cx="3644900" cy="926947"/>
                  <wp:effectExtent l="0" t="0" r="0" b="698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309" r="4731"/>
                          <a:stretch/>
                        </pic:blipFill>
                        <pic:spPr bwMode="auto">
                          <a:xfrm>
                            <a:off x="0" y="0"/>
                            <a:ext cx="3645691" cy="927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04"/>
            <w:bookmarkEnd w:id="205"/>
          </w:p>
        </w:tc>
      </w:tr>
      <w:tr w:rsidR="00421A4F" w14:paraId="1E901F68" w14:textId="77777777" w:rsidTr="00BB3E36">
        <w:trPr>
          <w:jc w:val="center"/>
        </w:trPr>
        <w:tc>
          <w:tcPr>
            <w:tcW w:w="2410" w:type="dxa"/>
            <w:vAlign w:val="center"/>
          </w:tcPr>
          <w:p w14:paraId="7DC915AD" w14:textId="295BC7AE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6" w:name="_Toc43687425"/>
            <w:bookmarkStart w:id="207" w:name="_Toc43687537"/>
            <w:r w:rsidRPr="00421A4F">
              <w:rPr>
                <w:rFonts w:ascii="Times New Roman" w:hAnsi="Times New Roman"/>
                <w:b/>
                <w:bCs/>
                <w:sz w:val="24"/>
              </w:rPr>
              <w:t>Gauss-Seidel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06"/>
            <w:bookmarkEnd w:id="207"/>
          </w:p>
        </w:tc>
        <w:tc>
          <w:tcPr>
            <w:tcW w:w="5664" w:type="dxa"/>
            <w:vAlign w:val="center"/>
          </w:tcPr>
          <w:p w14:paraId="265178B3" w14:textId="4A9EDBFD" w:rsidR="00421A4F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08" w:name="_Toc43687426"/>
            <w:bookmarkStart w:id="209" w:name="_Toc43687538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4B6A5226" wp14:editId="474AA6E5">
                  <wp:extent cx="3594285" cy="952549"/>
                  <wp:effectExtent l="0" t="0" r="635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285" cy="9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08"/>
            <w:bookmarkEnd w:id="209"/>
          </w:p>
        </w:tc>
      </w:tr>
      <w:tr w:rsidR="00421A4F" w14:paraId="5EB95E8D" w14:textId="77777777" w:rsidTr="00BB3E36">
        <w:trPr>
          <w:jc w:val="center"/>
        </w:trPr>
        <w:tc>
          <w:tcPr>
            <w:tcW w:w="2410" w:type="dxa"/>
            <w:vAlign w:val="center"/>
          </w:tcPr>
          <w:p w14:paraId="1A118AFC" w14:textId="57F27CDD" w:rsidR="00421A4F" w:rsidRDefault="00421A4F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0" w:name="_Toc43687427"/>
            <w:bookmarkStart w:id="211" w:name="_Toc43687539"/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最速下降法</w:t>
            </w:r>
            <w:bookmarkEnd w:id="210"/>
            <w:bookmarkEnd w:id="211"/>
          </w:p>
        </w:tc>
        <w:tc>
          <w:tcPr>
            <w:tcW w:w="5664" w:type="dxa"/>
            <w:vAlign w:val="center"/>
          </w:tcPr>
          <w:p w14:paraId="2E0DB3D9" w14:textId="15E5CACD" w:rsidR="00421A4F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2" w:name="_Toc43687428"/>
            <w:bookmarkStart w:id="213" w:name="_Toc43687540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2BA1CE1A" wp14:editId="15F187DE">
                  <wp:extent cx="3651438" cy="933498"/>
                  <wp:effectExtent l="0" t="0" r="635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438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12"/>
            <w:bookmarkEnd w:id="213"/>
          </w:p>
        </w:tc>
      </w:tr>
    </w:tbl>
    <w:p w14:paraId="277E7EEA" w14:textId="7B0F65B9" w:rsidR="00421A4F" w:rsidRPr="00421A4F" w:rsidRDefault="00421A4F" w:rsidP="00227870">
      <w:pPr>
        <w:pStyle w:val="af1"/>
        <w:spacing w:before="100" w:after="100" w:line="360" w:lineRule="auto"/>
        <w:ind w:firstLineChars="0" w:firstLine="0"/>
        <w:jc w:val="left"/>
        <w:outlineLvl w:val="1"/>
        <w:rPr>
          <w:rFonts w:ascii="宋体" w:hAnsi="宋体" w:cs="黑体"/>
          <w:b/>
          <w:bCs/>
          <w:sz w:val="24"/>
        </w:rPr>
      </w:pPr>
    </w:p>
    <w:p w14:paraId="22D75F2B" w14:textId="23D0CAFE" w:rsidR="00BB3E36" w:rsidRDefault="00BB3E36" w:rsidP="00227870">
      <w:pPr>
        <w:pStyle w:val="af1"/>
        <w:numPr>
          <w:ilvl w:val="1"/>
          <w:numId w:val="19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214" w:name="_Toc43687429"/>
      <w:bookmarkStart w:id="215" w:name="_Toc43687541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4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bookmarkEnd w:id="214"/>
      <w:bookmarkEnd w:id="215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6066"/>
      </w:tblGrid>
      <w:tr w:rsidR="00BB3E36" w14:paraId="61D92A62" w14:textId="77777777" w:rsidTr="00BB3E36">
        <w:trPr>
          <w:jc w:val="center"/>
        </w:trPr>
        <w:tc>
          <w:tcPr>
            <w:tcW w:w="2410" w:type="dxa"/>
            <w:vAlign w:val="center"/>
          </w:tcPr>
          <w:p w14:paraId="0578CD06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6" w:name="_Toc43687430"/>
            <w:bookmarkStart w:id="217" w:name="_Toc43687542"/>
            <w:r>
              <w:rPr>
                <w:rFonts w:ascii="宋体" w:hAnsi="宋体" w:cs="黑体" w:hint="eastAsia"/>
                <w:b/>
                <w:bCs/>
                <w:sz w:val="24"/>
              </w:rPr>
              <w:t>共轭梯度法</w:t>
            </w:r>
            <w:bookmarkEnd w:id="216"/>
            <w:bookmarkEnd w:id="217"/>
          </w:p>
        </w:tc>
        <w:tc>
          <w:tcPr>
            <w:tcW w:w="5706" w:type="dxa"/>
            <w:vAlign w:val="center"/>
          </w:tcPr>
          <w:p w14:paraId="065E11AF" w14:textId="4B2CA50D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18" w:name="_Toc43687431"/>
            <w:bookmarkStart w:id="219" w:name="_Toc43687543"/>
            <w:r w:rsidRPr="00421A4F">
              <w:rPr>
                <w:rFonts w:ascii="宋体" w:hAnsi="宋体" w:cs="黑体"/>
                <w:noProof/>
                <w:sz w:val="24"/>
              </w:rPr>
              <w:drawing>
                <wp:inline distT="0" distB="0" distL="0" distR="0" wp14:anchorId="0AC4CF8C" wp14:editId="6DF61FF8">
                  <wp:extent cx="3441700" cy="730250"/>
                  <wp:effectExtent l="0" t="0" r="635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30955"/>
                          <a:stretch/>
                        </pic:blipFill>
                        <pic:spPr bwMode="auto">
                          <a:xfrm>
                            <a:off x="0" y="0"/>
                            <a:ext cx="3441879" cy="7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18"/>
            <w:bookmarkEnd w:id="219"/>
          </w:p>
        </w:tc>
      </w:tr>
      <w:tr w:rsidR="00BB3E36" w14:paraId="3F78320F" w14:textId="77777777" w:rsidTr="00BB3E36">
        <w:trPr>
          <w:jc w:val="center"/>
        </w:trPr>
        <w:tc>
          <w:tcPr>
            <w:tcW w:w="2410" w:type="dxa"/>
            <w:vAlign w:val="center"/>
          </w:tcPr>
          <w:p w14:paraId="633BDA33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0" w:name="_Toc43687432"/>
            <w:bookmarkStart w:id="221" w:name="_Toc43687544"/>
            <w:r w:rsidRPr="00421A4F">
              <w:rPr>
                <w:rFonts w:ascii="Times New Roman" w:hAnsi="Times New Roman"/>
                <w:b/>
                <w:bCs/>
                <w:sz w:val="24"/>
              </w:rPr>
              <w:t>Jacobi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20"/>
            <w:bookmarkEnd w:id="221"/>
          </w:p>
        </w:tc>
        <w:tc>
          <w:tcPr>
            <w:tcW w:w="5706" w:type="dxa"/>
            <w:vAlign w:val="center"/>
          </w:tcPr>
          <w:p w14:paraId="0A2EC640" w14:textId="59BF2176" w:rsidR="00BB3E36" w:rsidRDefault="00FA7568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2" w:name="_Toc43687433"/>
            <w:bookmarkStart w:id="223" w:name="_Toc43687545"/>
            <w:r w:rsidRPr="00FA7568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14739B83" wp14:editId="16356282">
                  <wp:extent cx="3714750" cy="9588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r="3466"/>
                          <a:stretch/>
                        </pic:blipFill>
                        <pic:spPr bwMode="auto">
                          <a:xfrm>
                            <a:off x="0" y="0"/>
                            <a:ext cx="3714941" cy="958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22"/>
            <w:bookmarkEnd w:id="223"/>
          </w:p>
        </w:tc>
      </w:tr>
      <w:tr w:rsidR="00BB3E36" w14:paraId="539DC530" w14:textId="77777777" w:rsidTr="00BB3E36">
        <w:trPr>
          <w:jc w:val="center"/>
        </w:trPr>
        <w:tc>
          <w:tcPr>
            <w:tcW w:w="2410" w:type="dxa"/>
            <w:vAlign w:val="center"/>
          </w:tcPr>
          <w:p w14:paraId="012534C2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4" w:name="_Toc43687434"/>
            <w:bookmarkStart w:id="225" w:name="_Toc43687546"/>
            <w:r w:rsidRPr="00421A4F">
              <w:rPr>
                <w:rFonts w:ascii="Times New Roman" w:hAnsi="Times New Roman"/>
                <w:b/>
                <w:bCs/>
                <w:sz w:val="24"/>
              </w:rPr>
              <w:lastRenderedPageBreak/>
              <w:t>Gauss-Seidel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24"/>
            <w:bookmarkEnd w:id="225"/>
          </w:p>
        </w:tc>
        <w:tc>
          <w:tcPr>
            <w:tcW w:w="5706" w:type="dxa"/>
            <w:vAlign w:val="center"/>
          </w:tcPr>
          <w:p w14:paraId="0B6598A6" w14:textId="5F659332" w:rsidR="00BB3E36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6" w:name="_Toc43687435"/>
            <w:bookmarkStart w:id="227" w:name="_Toc43687547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56CCE0CB" wp14:editId="1910E0FB">
                  <wp:extent cx="3657788" cy="939848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26"/>
            <w:bookmarkEnd w:id="227"/>
          </w:p>
        </w:tc>
      </w:tr>
      <w:tr w:rsidR="00BB3E36" w14:paraId="1249F2F3" w14:textId="77777777" w:rsidTr="00BB3E36">
        <w:trPr>
          <w:jc w:val="center"/>
        </w:trPr>
        <w:tc>
          <w:tcPr>
            <w:tcW w:w="2410" w:type="dxa"/>
            <w:vAlign w:val="center"/>
          </w:tcPr>
          <w:p w14:paraId="66A2A035" w14:textId="77777777" w:rsidR="00BB3E36" w:rsidRDefault="00BB3E36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28" w:name="_Toc43687436"/>
            <w:bookmarkStart w:id="229" w:name="_Toc43687548"/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最速下降法</w:t>
            </w:r>
            <w:bookmarkEnd w:id="228"/>
            <w:bookmarkEnd w:id="229"/>
          </w:p>
        </w:tc>
        <w:tc>
          <w:tcPr>
            <w:tcW w:w="5706" w:type="dxa"/>
            <w:vAlign w:val="center"/>
          </w:tcPr>
          <w:p w14:paraId="07E90AA4" w14:textId="642D60C0" w:rsidR="00BB3E36" w:rsidRDefault="0091190C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0" w:name="_Toc43687437"/>
            <w:bookmarkStart w:id="231" w:name="_Toc43687549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3BE59C70" wp14:editId="3793C929">
                  <wp:extent cx="3645087" cy="920797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87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0"/>
            <w:bookmarkEnd w:id="231"/>
          </w:p>
        </w:tc>
      </w:tr>
    </w:tbl>
    <w:p w14:paraId="047EF3A2" w14:textId="77777777" w:rsidR="006F42B7" w:rsidRPr="006F42B7" w:rsidRDefault="006F42B7" w:rsidP="00227870">
      <w:pPr>
        <w:spacing w:line="360" w:lineRule="auto"/>
        <w:rPr>
          <w:sz w:val="24"/>
        </w:rPr>
      </w:pPr>
    </w:p>
    <w:p w14:paraId="2CEABA5B" w14:textId="2DCC8B83" w:rsidR="00BB3E36" w:rsidRDefault="00BB3E36" w:rsidP="00227870">
      <w:pPr>
        <w:pStyle w:val="af1"/>
        <w:numPr>
          <w:ilvl w:val="1"/>
          <w:numId w:val="19"/>
        </w:numPr>
        <w:spacing w:before="100" w:after="100" w:line="360" w:lineRule="auto"/>
        <w:ind w:firstLineChars="0"/>
        <w:jc w:val="left"/>
        <w:outlineLvl w:val="1"/>
        <w:rPr>
          <w:rFonts w:ascii="宋体" w:hAnsi="宋体" w:cs="黑体"/>
          <w:b/>
          <w:bCs/>
          <w:sz w:val="24"/>
        </w:rPr>
      </w:pPr>
      <w:bookmarkStart w:id="232" w:name="_Toc43687438"/>
      <w:bookmarkStart w:id="233" w:name="_Toc43687550"/>
      <w:r w:rsidRPr="00421A4F">
        <w:rPr>
          <w:rFonts w:ascii="宋体" w:hAnsi="宋体" w:cs="黑体" w:hint="eastAsia"/>
          <w:b/>
          <w:bCs/>
          <w:sz w:val="24"/>
        </w:rPr>
        <w:t>当迭代精度取</w:t>
      </w:r>
      <m:oMath>
        <m:r>
          <m:rPr>
            <m:sty m:val="bi"/>
          </m:rPr>
          <w:rPr>
            <w:rFonts w:ascii="Cambria Math" w:hAnsi="Cambria Math" w:cs="黑体"/>
            <w:sz w:val="24"/>
          </w:rPr>
          <m:t>ε=</m:t>
        </m:r>
        <m:sSup>
          <m:sSupPr>
            <m:ctrlPr>
              <w:rPr>
                <w:rFonts w:ascii="Cambria Math" w:hAnsi="Cambria Math" w:cs="黑体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黑体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421A4F">
        <w:rPr>
          <w:rFonts w:ascii="宋体" w:hAnsi="宋体" w:cs="黑体" w:hint="eastAsia"/>
          <w:b/>
          <w:bCs/>
          <w:sz w:val="24"/>
        </w:rPr>
        <w:t>时，</w:t>
      </w:r>
      <w:bookmarkEnd w:id="232"/>
      <w:bookmarkEnd w:id="233"/>
    </w:p>
    <w:tbl>
      <w:tblPr>
        <w:tblStyle w:val="a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6F42B7" w14:paraId="2BCD0C0D" w14:textId="77777777" w:rsidTr="006F42B7">
        <w:tc>
          <w:tcPr>
            <w:tcW w:w="2368" w:type="dxa"/>
            <w:vAlign w:val="center"/>
          </w:tcPr>
          <w:p w14:paraId="3B8AC7B9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4" w:name="_Toc43687439"/>
            <w:bookmarkStart w:id="235" w:name="_Toc43687551"/>
            <w:r>
              <w:rPr>
                <w:rFonts w:ascii="宋体" w:hAnsi="宋体" w:cs="黑体" w:hint="eastAsia"/>
                <w:b/>
                <w:bCs/>
                <w:sz w:val="24"/>
              </w:rPr>
              <w:t>共轭梯度法</w:t>
            </w:r>
            <w:bookmarkEnd w:id="234"/>
            <w:bookmarkEnd w:id="235"/>
          </w:p>
        </w:tc>
        <w:tc>
          <w:tcPr>
            <w:tcW w:w="6126" w:type="dxa"/>
            <w:vAlign w:val="center"/>
          </w:tcPr>
          <w:p w14:paraId="561CD966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6" w:name="_Toc43687440"/>
            <w:bookmarkStart w:id="237" w:name="_Toc43687552"/>
            <w:r w:rsidRPr="00421A4F">
              <w:rPr>
                <w:rFonts w:ascii="宋体" w:hAnsi="宋体" w:cs="黑体"/>
                <w:noProof/>
                <w:sz w:val="24"/>
              </w:rPr>
              <w:drawing>
                <wp:inline distT="0" distB="0" distL="0" distR="0" wp14:anchorId="4B8033B2" wp14:editId="3B990AC7">
                  <wp:extent cx="3492500" cy="767715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-1" r="29969"/>
                          <a:stretch/>
                        </pic:blipFill>
                        <pic:spPr bwMode="auto">
                          <a:xfrm>
                            <a:off x="0" y="0"/>
                            <a:ext cx="3495566" cy="76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36"/>
            <w:bookmarkEnd w:id="237"/>
          </w:p>
        </w:tc>
      </w:tr>
      <w:tr w:rsidR="006F42B7" w14:paraId="57C841C4" w14:textId="77777777" w:rsidTr="006F42B7">
        <w:tc>
          <w:tcPr>
            <w:tcW w:w="2368" w:type="dxa"/>
            <w:vAlign w:val="center"/>
          </w:tcPr>
          <w:p w14:paraId="74541B12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38" w:name="_Toc43687441"/>
            <w:bookmarkStart w:id="239" w:name="_Toc43687553"/>
            <w:r w:rsidRPr="00421A4F">
              <w:rPr>
                <w:rFonts w:ascii="Times New Roman" w:hAnsi="Times New Roman"/>
                <w:b/>
                <w:bCs/>
                <w:sz w:val="24"/>
              </w:rPr>
              <w:t>Jacobi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38"/>
            <w:bookmarkEnd w:id="239"/>
          </w:p>
        </w:tc>
        <w:tc>
          <w:tcPr>
            <w:tcW w:w="6126" w:type="dxa"/>
            <w:vAlign w:val="center"/>
          </w:tcPr>
          <w:p w14:paraId="599F8543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0" w:name="_Toc43687442"/>
            <w:bookmarkStart w:id="241" w:name="_Toc43687554"/>
            <w:r w:rsidRPr="00FA7568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4F10F228" wp14:editId="793F48CF">
                  <wp:extent cx="3651249" cy="952500"/>
                  <wp:effectExtent l="0" t="0" r="698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8033"/>
                          <a:stretch/>
                        </pic:blipFill>
                        <pic:spPr bwMode="auto">
                          <a:xfrm>
                            <a:off x="0" y="0"/>
                            <a:ext cx="3651438" cy="952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40"/>
            <w:bookmarkEnd w:id="241"/>
          </w:p>
        </w:tc>
      </w:tr>
      <w:tr w:rsidR="006F42B7" w14:paraId="1DA0D791" w14:textId="77777777" w:rsidTr="006F42B7">
        <w:tc>
          <w:tcPr>
            <w:tcW w:w="2368" w:type="dxa"/>
            <w:vAlign w:val="center"/>
          </w:tcPr>
          <w:p w14:paraId="388FE1A8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2" w:name="_Hlk43685229"/>
            <w:bookmarkStart w:id="243" w:name="_Toc43687443"/>
            <w:bookmarkStart w:id="244" w:name="_Toc43687555"/>
            <w:r w:rsidRPr="00421A4F">
              <w:rPr>
                <w:rFonts w:ascii="Times New Roman" w:hAnsi="Times New Roman"/>
                <w:b/>
                <w:bCs/>
                <w:sz w:val="24"/>
              </w:rPr>
              <w:t>Gauss-Seidel</w:t>
            </w:r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迭代法</w:t>
            </w:r>
            <w:bookmarkEnd w:id="242"/>
            <w:bookmarkEnd w:id="243"/>
            <w:bookmarkEnd w:id="244"/>
          </w:p>
        </w:tc>
        <w:tc>
          <w:tcPr>
            <w:tcW w:w="6126" w:type="dxa"/>
            <w:vAlign w:val="center"/>
          </w:tcPr>
          <w:p w14:paraId="02D0C1A0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5" w:name="_Toc43687444"/>
            <w:bookmarkStart w:id="246" w:name="_Toc43687556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649C29EB" wp14:editId="0BD92936">
                  <wp:extent cx="3689540" cy="933498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540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45"/>
            <w:bookmarkEnd w:id="246"/>
          </w:p>
        </w:tc>
      </w:tr>
      <w:tr w:rsidR="006F42B7" w14:paraId="7B8C2BFB" w14:textId="77777777" w:rsidTr="006F42B7">
        <w:tc>
          <w:tcPr>
            <w:tcW w:w="2368" w:type="dxa"/>
            <w:vAlign w:val="center"/>
          </w:tcPr>
          <w:p w14:paraId="3E7A913F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7" w:name="_Toc43687445"/>
            <w:bookmarkStart w:id="248" w:name="_Toc43687557"/>
            <w:r w:rsidRPr="00421A4F">
              <w:rPr>
                <w:rFonts w:ascii="宋体" w:hAnsi="宋体" w:cs="黑体" w:hint="eastAsia"/>
                <w:b/>
                <w:bCs/>
                <w:sz w:val="24"/>
              </w:rPr>
              <w:t>最速下降法</w:t>
            </w:r>
            <w:bookmarkEnd w:id="247"/>
            <w:bookmarkEnd w:id="248"/>
          </w:p>
        </w:tc>
        <w:tc>
          <w:tcPr>
            <w:tcW w:w="6126" w:type="dxa"/>
            <w:vAlign w:val="center"/>
          </w:tcPr>
          <w:p w14:paraId="7F22F7DF" w14:textId="77777777" w:rsidR="006F42B7" w:rsidRDefault="006F42B7" w:rsidP="00227870">
            <w:pPr>
              <w:pStyle w:val="af1"/>
              <w:spacing w:before="100" w:after="100" w:line="360" w:lineRule="auto"/>
              <w:ind w:firstLineChars="0" w:firstLine="0"/>
              <w:jc w:val="center"/>
              <w:outlineLvl w:val="1"/>
              <w:rPr>
                <w:rFonts w:ascii="宋体" w:hAnsi="宋体" w:cs="黑体"/>
                <w:b/>
                <w:bCs/>
                <w:sz w:val="24"/>
              </w:rPr>
            </w:pPr>
            <w:bookmarkStart w:id="249" w:name="_Toc43687446"/>
            <w:bookmarkStart w:id="250" w:name="_Toc43687558"/>
            <w:r w:rsidRPr="0091190C">
              <w:rPr>
                <w:rFonts w:ascii="宋体" w:hAnsi="宋体" w:cs="黑体"/>
                <w:b/>
                <w:bCs/>
                <w:noProof/>
                <w:sz w:val="24"/>
              </w:rPr>
              <w:drawing>
                <wp:inline distT="0" distB="0" distL="0" distR="0" wp14:anchorId="02D78EE8" wp14:editId="250EA169">
                  <wp:extent cx="3746693" cy="920797"/>
                  <wp:effectExtent l="0" t="0" r="635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693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49"/>
            <w:bookmarkEnd w:id="250"/>
          </w:p>
        </w:tc>
      </w:tr>
    </w:tbl>
    <w:p w14:paraId="0933F70E" w14:textId="77777777" w:rsidR="006F42B7" w:rsidRPr="006F42B7" w:rsidRDefault="006F42B7" w:rsidP="00227870">
      <w:pPr>
        <w:spacing w:line="360" w:lineRule="auto"/>
        <w:rPr>
          <w:rFonts w:ascii="宋体" w:hAnsi="宋体"/>
          <w:sz w:val="24"/>
        </w:rPr>
      </w:pPr>
    </w:p>
    <w:p w14:paraId="1B10F08A" w14:textId="2D2F0B4B" w:rsidR="006F42B7" w:rsidRDefault="006F42B7" w:rsidP="006F42B7">
      <w:pPr>
        <w:rPr>
          <w:rFonts w:ascii="黑体" w:eastAsia="黑体" w:hAnsi="黑体"/>
          <w:b/>
          <w:bCs/>
          <w:sz w:val="28"/>
          <w:szCs w:val="28"/>
        </w:rPr>
      </w:pPr>
      <w:r w:rsidRPr="006F42B7">
        <w:rPr>
          <w:rFonts w:ascii="黑体" w:eastAsia="黑体" w:hAnsi="黑体" w:hint="eastAsia"/>
          <w:b/>
          <w:bCs/>
          <w:sz w:val="28"/>
          <w:szCs w:val="28"/>
        </w:rPr>
        <w:t>分析：</w:t>
      </w:r>
    </w:p>
    <w:p w14:paraId="168A7D38" w14:textId="3BAD8E01" w:rsidR="006F42B7" w:rsidRDefault="006F42B7" w:rsidP="0022787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>
        <w:rPr>
          <w:rFonts w:ascii="宋体" w:hAnsi="宋体" w:hint="eastAsia"/>
          <w:sz w:val="24"/>
        </w:rPr>
        <w:t>以上3个表格比较直观的表现出了4种迭代方法随着迭代精度的提高，迭代次数的增加情况。为更加直观</w:t>
      </w:r>
      <w:r w:rsidR="00227870">
        <w:rPr>
          <w:rFonts w:ascii="宋体" w:hAnsi="宋体" w:hint="eastAsia"/>
          <w:sz w:val="24"/>
        </w:rPr>
        <w:t>，作出箱</w:t>
      </w:r>
      <w:r w:rsidR="00757C0E">
        <w:rPr>
          <w:rFonts w:ascii="宋体" w:hAnsi="宋体" w:hint="eastAsia"/>
          <w:sz w:val="24"/>
        </w:rPr>
        <w:t>形</w:t>
      </w:r>
      <w:r w:rsidR="00227870">
        <w:rPr>
          <w:rFonts w:ascii="宋体" w:hAnsi="宋体" w:hint="eastAsia"/>
          <w:sz w:val="24"/>
        </w:rPr>
        <w:t>图如下</w:t>
      </w:r>
      <w:r w:rsidR="00227870" w:rsidRPr="00227870">
        <w:rPr>
          <w:rFonts w:ascii="宋体" w:hAnsi="宋体" w:hint="eastAsia"/>
          <w:b/>
          <w:bCs/>
          <w:sz w:val="24"/>
        </w:rPr>
        <w:t>图1</w:t>
      </w:r>
      <w:r w:rsidR="00227870">
        <w:rPr>
          <w:rFonts w:ascii="宋体" w:hAnsi="宋体" w:hint="eastAsia"/>
          <w:b/>
          <w:bCs/>
          <w:sz w:val="24"/>
        </w:rPr>
        <w:t>：</w:t>
      </w:r>
    </w:p>
    <w:p w14:paraId="6E919285" w14:textId="5DC774CE" w:rsidR="00227870" w:rsidRDefault="00227870" w:rsidP="00227870">
      <w:pPr>
        <w:spacing w:line="360" w:lineRule="auto"/>
        <w:rPr>
          <w:rFonts w:ascii="宋体" w:hAnsi="宋体" w:cs="黑体"/>
          <w:sz w:val="24"/>
        </w:rPr>
      </w:pPr>
      <w:r w:rsidRPr="00227870">
        <w:rPr>
          <w:rFonts w:ascii="宋体" w:hAnsi="宋体"/>
          <w:sz w:val="24"/>
        </w:rPr>
        <w:tab/>
      </w:r>
      <w:r w:rsidRPr="00227870">
        <w:rPr>
          <w:rFonts w:ascii="宋体" w:hAnsi="宋体" w:hint="eastAsia"/>
          <w:sz w:val="24"/>
        </w:rPr>
        <w:t>显然</w:t>
      </w:r>
      <w:r>
        <w:rPr>
          <w:rFonts w:ascii="宋体" w:hAnsi="宋体" w:hint="eastAsia"/>
          <w:sz w:val="24"/>
        </w:rPr>
        <w:t>，在这4种迭代方法中，共轭梯度法的迭代次数是最少的，同时，其迭代</w:t>
      </w:r>
      <w:r w:rsidR="00757C0E">
        <w:rPr>
          <w:rFonts w:ascii="宋体" w:hAnsi="宋体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A16280E" wp14:editId="3F92A28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91050" cy="3060700"/>
                <wp:effectExtent l="0" t="0" r="0" b="635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3060700"/>
                          <a:chOff x="0" y="0"/>
                          <a:chExt cx="4591050" cy="306070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" y="2762250"/>
                            <a:ext cx="38163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82CCB" w14:textId="77777777" w:rsidR="00757C0E" w:rsidRPr="00700231" w:rsidRDefault="00757C0E" w:rsidP="00757C0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0231">
                                <w:rPr>
                                  <w:b/>
                                  <w:bCs/>
                                </w:rPr>
                                <w:t>图</w:t>
                              </w:r>
                              <w:r w:rsidRPr="00700231">
                                <w:rPr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Pr="00700231">
                                <w:rPr>
                                  <w:rFonts w:ascii="宋体" w:hAnsi="宋体" w:hint="eastAsia"/>
                                  <w:szCs w:val="21"/>
                                </w:rPr>
                                <w:t>4种迭代方法随着迭代精度的提高，迭代次数的增加情况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3" r="1229"/>
                          <a:stretch/>
                        </pic:blipFill>
                        <pic:spPr bwMode="auto">
                          <a:xfrm>
                            <a:off x="0" y="0"/>
                            <a:ext cx="4591050" cy="280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16280E" id="组合 7" o:spid="_x0000_s1026" style="position:absolute;left:0;text-align:left;margin-left:0;margin-top:0;width:361.5pt;height:241pt;z-index:251663872;mso-position-horizontal:center;mso-position-horizontal-relative:margin" coordsize="45910,30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873;top:27622;width:3816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F782CCB" w14:textId="77777777" w:rsidR="00757C0E" w:rsidRPr="00700231" w:rsidRDefault="00757C0E" w:rsidP="00757C0E">
                        <w:pPr>
                          <w:rPr>
                            <w:b/>
                            <w:bCs/>
                          </w:rPr>
                        </w:pPr>
                        <w:r w:rsidRPr="00700231">
                          <w:rPr>
                            <w:b/>
                            <w:bCs/>
                          </w:rPr>
                          <w:t>图</w:t>
                        </w:r>
                        <w:r w:rsidRPr="00700231">
                          <w:rPr>
                            <w:b/>
                            <w:bCs/>
                          </w:rPr>
                          <w:t>1</w:t>
                        </w: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700231">
                          <w:rPr>
                            <w:rFonts w:ascii="宋体" w:hAnsi="宋体" w:hint="eastAsia"/>
                            <w:szCs w:val="21"/>
                          </w:rPr>
                          <w:t>4种迭代方法随着迭代精度的提高，迭代次数的增加情况</w:t>
                        </w:r>
                      </w:p>
                    </w:txbxContent>
                  </v:textbox>
                </v:shape>
                <v:shape id="图片 6" o:spid="_x0000_s1028" type="#_x0000_t75" style="position:absolute;width:45910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">
                  <v:imagedata r:id="rId33" o:title="" croptop="1024f" cropright="805f"/>
                </v:shape>
                <w10:wrap type="topAndBottom" anchorx="margin"/>
              </v:group>
            </w:pict>
          </mc:Fallback>
        </mc:AlternateContent>
      </w:r>
      <w:r>
        <w:rPr>
          <w:rFonts w:ascii="宋体" w:hAnsi="宋体" w:hint="eastAsia"/>
          <w:sz w:val="24"/>
        </w:rPr>
        <w:t>次数的增速也是最慢的，与</w:t>
      </w:r>
      <w:r w:rsidRPr="00227870">
        <w:rPr>
          <w:rFonts w:ascii="Times New Roman" w:hAnsi="Times New Roman"/>
          <w:sz w:val="24"/>
        </w:rPr>
        <w:t>Gauss-Seidel</w:t>
      </w:r>
      <w:r w:rsidRPr="00227870">
        <w:rPr>
          <w:rFonts w:ascii="宋体" w:hAnsi="宋体" w:cs="黑体" w:hint="eastAsia"/>
          <w:sz w:val="24"/>
        </w:rPr>
        <w:t>迭代法</w:t>
      </w:r>
      <w:r>
        <w:rPr>
          <w:rFonts w:ascii="宋体" w:hAnsi="宋体" w:cs="黑体" w:hint="eastAsia"/>
          <w:sz w:val="24"/>
        </w:rPr>
        <w:t>的迭代次数增速持平。</w:t>
      </w:r>
    </w:p>
    <w:p w14:paraId="5CCEE7FE" w14:textId="7581555E" w:rsidR="00BD24D6" w:rsidRDefault="00227870" w:rsidP="00BD24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黑体"/>
          <w:sz w:val="24"/>
        </w:rPr>
        <w:tab/>
      </w:r>
      <w:r>
        <w:rPr>
          <w:rFonts w:ascii="宋体" w:hAnsi="宋体" w:cs="黑体" w:hint="eastAsia"/>
          <w:sz w:val="24"/>
        </w:rPr>
        <w:t>因此，在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122839">
        <w:rPr>
          <w:rFonts w:ascii="宋体" w:hAnsi="宋体" w:cs="黑体" w:hint="eastAsia"/>
          <w:sz w:val="24"/>
        </w:rPr>
        <w:t>的</w:t>
      </w:r>
      <w:r>
        <w:rPr>
          <w:rFonts w:ascii="宋体" w:hAnsi="宋体" w:cs="黑体" w:hint="eastAsia"/>
          <w:sz w:val="24"/>
        </w:rPr>
        <w:t>迭代</w:t>
      </w:r>
      <w:r w:rsidRPr="00122839">
        <w:rPr>
          <w:rFonts w:ascii="宋体" w:hAnsi="宋体" w:cs="黑体" w:hint="eastAsia"/>
          <w:sz w:val="24"/>
        </w:rPr>
        <w:t>精度范围内，</w:t>
      </w:r>
      <w:r>
        <w:rPr>
          <w:rFonts w:ascii="宋体" w:hAnsi="宋体" w:cs="黑体" w:hint="eastAsia"/>
          <w:sz w:val="24"/>
        </w:rPr>
        <w:t>对于三对角线性代数方程组的求解问题，</w:t>
      </w:r>
      <w:r w:rsidRPr="00227870">
        <w:rPr>
          <w:rFonts w:ascii="宋体" w:hAnsi="宋体" w:cs="黑体" w:hint="eastAsia"/>
          <w:sz w:val="24"/>
        </w:rPr>
        <w:t>共轭梯度法、</w:t>
      </w:r>
      <w:r w:rsidRPr="00227870">
        <w:rPr>
          <w:rFonts w:ascii="Times New Roman" w:hAnsi="Times New Roman"/>
          <w:sz w:val="24"/>
        </w:rPr>
        <w:t>Jacobi</w:t>
      </w:r>
      <w:r w:rsidRPr="00227870">
        <w:rPr>
          <w:rFonts w:ascii="宋体" w:hAnsi="宋体" w:cs="黑体" w:hint="eastAsia"/>
          <w:sz w:val="24"/>
        </w:rPr>
        <w:t>迭代法、</w:t>
      </w:r>
      <w:r w:rsidRPr="00227870">
        <w:rPr>
          <w:rFonts w:ascii="Times New Roman" w:hAnsi="Times New Roman"/>
          <w:sz w:val="24"/>
        </w:rPr>
        <w:t>Gauss-Seidel</w:t>
      </w:r>
      <w:r w:rsidRPr="00227870">
        <w:rPr>
          <w:rFonts w:ascii="宋体" w:hAnsi="宋体" w:cs="黑体" w:hint="eastAsia"/>
          <w:sz w:val="24"/>
        </w:rPr>
        <w:t>迭代法及最速下降法</w:t>
      </w:r>
      <w:r>
        <w:rPr>
          <w:rFonts w:ascii="宋体" w:hAnsi="宋体" w:cs="黑体" w:hint="eastAsia"/>
          <w:sz w:val="24"/>
        </w:rPr>
        <w:t>这4种迭代法之中，共轭梯度法是最佳的选择。</w:t>
      </w:r>
    </w:p>
    <w:p w14:paraId="7DB4EBE2" w14:textId="77777777" w:rsidR="00BD24D6" w:rsidRPr="006F42B7" w:rsidRDefault="00BD24D6" w:rsidP="00BD24D6">
      <w:pPr>
        <w:spacing w:line="360" w:lineRule="auto"/>
        <w:rPr>
          <w:rFonts w:ascii="宋体" w:hAnsi="宋体"/>
          <w:sz w:val="24"/>
        </w:rPr>
      </w:pPr>
    </w:p>
    <w:p w14:paraId="35DF7960" w14:textId="57870D22" w:rsidR="004B6C7F" w:rsidRPr="00122839" w:rsidRDefault="00227870" w:rsidP="00122839">
      <w:pPr>
        <w:pStyle w:val="1"/>
        <w:keepNext/>
        <w:keepLines/>
        <w:spacing w:before="200" w:beforeAutospacing="0" w:after="200" w:afterAutospacing="0" w:line="36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251" w:name="_Toc31435"/>
      <w:bookmarkStart w:id="252" w:name="_Toc11750_WPSOffice_Level1"/>
      <w:bookmarkStart w:id="253" w:name="_Toc27674"/>
      <w:bookmarkStart w:id="254" w:name="_Toc7818"/>
      <w:bookmarkStart w:id="255" w:name="_Toc15796"/>
      <w:bookmarkStart w:id="256" w:name="_Toc27299"/>
      <w:bookmarkStart w:id="257" w:name="_Toc3956"/>
      <w:bookmarkStart w:id="258" w:name="_Toc18204"/>
      <w:bookmarkStart w:id="259" w:name="_Toc4156"/>
      <w:bookmarkStart w:id="260" w:name="_Toc9402_WPSOffice_Level1"/>
      <w:bookmarkStart w:id="261" w:name="_Toc1866"/>
      <w:bookmarkStart w:id="262" w:name="_Toc30921_WPSOffice_Level1"/>
      <w:bookmarkStart w:id="263" w:name="_Toc43687559"/>
      <w:r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4</w:t>
      </w:r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 xml:space="preserve"> </w:t>
      </w:r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总结</w:t>
      </w:r>
      <w:bookmarkEnd w:id="263"/>
    </w:p>
    <w:p w14:paraId="55F87EEF" w14:textId="1DD01FE7" w:rsidR="003F59B0" w:rsidRDefault="003F59B0" w:rsidP="000D3B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本次课程设计中对于共轭梯度法设计了合理的实验并完成，由此对于共轭梯度法游轮更深刻的了解和认识。</w:t>
      </w:r>
    </w:p>
    <w:p w14:paraId="78C55E92" w14:textId="77777777" w:rsidR="003F59B0" w:rsidRDefault="003F59B0" w:rsidP="000D3B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本次课程设计</w:t>
      </w:r>
    </w:p>
    <w:p w14:paraId="4FB584FF" w14:textId="2E52C763" w:rsidR="003F59B0" w:rsidRPr="003F59B0" w:rsidRDefault="003F59B0" w:rsidP="000D3BC7">
      <w:pPr>
        <w:pStyle w:val="af2"/>
        <w:numPr>
          <w:ilvl w:val="0"/>
          <w:numId w:val="21"/>
        </w:numPr>
        <w:spacing w:line="360" w:lineRule="auto"/>
        <w:ind w:firstLineChars="0"/>
        <w:rPr>
          <w:rFonts w:ascii="宋体" w:hAnsi="宋体" w:cs="黑体"/>
          <w:sz w:val="24"/>
        </w:rPr>
      </w:pPr>
      <w:r w:rsidRPr="003F59B0">
        <w:rPr>
          <w:rFonts w:ascii="宋体" w:hAnsi="宋体" w:hint="eastAsia"/>
          <w:sz w:val="24"/>
        </w:rPr>
        <w:t>探讨了</w:t>
      </w:r>
      <w:r w:rsidRPr="003F59B0">
        <w:rPr>
          <w:rFonts w:ascii="宋体" w:hAnsi="宋体" w:cs="黑体" w:hint="eastAsia"/>
          <w:sz w:val="24"/>
        </w:rPr>
        <w:t>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3F59B0">
        <w:rPr>
          <w:rFonts w:ascii="宋体" w:hAnsi="宋体" w:cs="黑体" w:hint="eastAsia"/>
          <w:sz w:val="24"/>
        </w:rPr>
        <w:t>的迭代精度范围内，对于三对角线性代数方程组的求解问题，利用共轭梯度法求解的可行性及可能的效果。</w:t>
      </w:r>
    </w:p>
    <w:p w14:paraId="5C11CAFE" w14:textId="0B0A570E" w:rsidR="003F59B0" w:rsidRPr="003F59B0" w:rsidRDefault="003F59B0" w:rsidP="000D3BC7">
      <w:pPr>
        <w:pStyle w:val="af2"/>
        <w:numPr>
          <w:ilvl w:val="0"/>
          <w:numId w:val="21"/>
        </w:numPr>
        <w:spacing w:line="360" w:lineRule="auto"/>
        <w:ind w:firstLineChars="0"/>
        <w:rPr>
          <w:rFonts w:ascii="宋体" w:hAnsi="宋体" w:cs="黑体"/>
          <w:sz w:val="24"/>
        </w:rPr>
      </w:pPr>
      <w:r w:rsidRPr="003F59B0">
        <w:rPr>
          <w:rFonts w:ascii="宋体" w:hAnsi="宋体" w:hint="eastAsia"/>
          <w:sz w:val="24"/>
        </w:rPr>
        <w:t>同时，探讨了</w:t>
      </w:r>
      <w:r w:rsidRPr="003F59B0">
        <w:rPr>
          <w:rFonts w:ascii="宋体" w:hAnsi="宋体" w:cs="黑体" w:hint="eastAsia"/>
          <w:sz w:val="24"/>
        </w:rPr>
        <w:t>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3F59B0">
        <w:rPr>
          <w:rFonts w:ascii="宋体" w:hAnsi="宋体" w:cs="黑体" w:hint="eastAsia"/>
          <w:sz w:val="24"/>
        </w:rPr>
        <w:t>的迭代精度范围内，</w:t>
      </w:r>
      <w:r w:rsidR="000D3BC7">
        <w:rPr>
          <w:rFonts w:ascii="宋体" w:hAnsi="宋体" w:cs="黑体" w:hint="eastAsia"/>
          <w:sz w:val="24"/>
        </w:rPr>
        <w:t>同一迭代精度要求下，</w:t>
      </w:r>
      <w:r w:rsidRPr="003F59B0">
        <w:rPr>
          <w:rFonts w:ascii="宋体" w:hAnsi="宋体" w:cs="黑体" w:hint="eastAsia"/>
          <w:sz w:val="24"/>
        </w:rPr>
        <w:t>共轭梯度法、</w:t>
      </w:r>
      <w:r w:rsidRPr="003F59B0">
        <w:rPr>
          <w:rFonts w:ascii="Times New Roman" w:hAnsi="Times New Roman"/>
          <w:sz w:val="24"/>
        </w:rPr>
        <w:t>Jacobi</w:t>
      </w:r>
      <w:r w:rsidRPr="003F59B0">
        <w:rPr>
          <w:rFonts w:ascii="宋体" w:hAnsi="宋体" w:cs="黑体" w:hint="eastAsia"/>
          <w:sz w:val="24"/>
        </w:rPr>
        <w:t>迭代法、</w:t>
      </w:r>
      <w:r w:rsidRPr="003F59B0">
        <w:rPr>
          <w:rFonts w:ascii="Times New Roman" w:hAnsi="Times New Roman"/>
          <w:sz w:val="24"/>
        </w:rPr>
        <w:t>Gauss-Seidel</w:t>
      </w:r>
      <w:r w:rsidRPr="003F59B0">
        <w:rPr>
          <w:rFonts w:ascii="宋体" w:hAnsi="宋体" w:cs="黑体" w:hint="eastAsia"/>
          <w:sz w:val="24"/>
        </w:rPr>
        <w:t>迭代法及最速下降法这4种迭代法</w:t>
      </w:r>
      <w:r w:rsidR="000D3BC7">
        <w:rPr>
          <w:rFonts w:ascii="宋体" w:hAnsi="宋体" w:cs="黑体" w:hint="eastAsia"/>
          <w:sz w:val="24"/>
        </w:rPr>
        <w:t>，</w:t>
      </w:r>
      <w:r w:rsidR="000D3BC7" w:rsidRPr="003F59B0">
        <w:rPr>
          <w:rFonts w:ascii="宋体" w:hAnsi="宋体" w:cs="黑体" w:hint="eastAsia"/>
          <w:sz w:val="24"/>
        </w:rPr>
        <w:t>对于三对角线性代数方程组的求解，</w:t>
      </w:r>
      <w:r w:rsidR="000D3BC7">
        <w:rPr>
          <w:rFonts w:ascii="宋体" w:hAnsi="宋体" w:cs="黑体" w:hint="eastAsia"/>
          <w:sz w:val="24"/>
        </w:rPr>
        <w:t>哪者迭代收敛的速度更快，因此在更高精度要求的迭代求解问题中，将有可能有更好的迭代效果。最终的优胜算法为梯度共轭法。</w:t>
      </w:r>
    </w:p>
    <w:p w14:paraId="34791B5D" w14:textId="711299BF" w:rsidR="003F59B0" w:rsidRDefault="003F59B0" w:rsidP="000D3BC7">
      <w:pPr>
        <w:spacing w:line="360" w:lineRule="auto"/>
        <w:rPr>
          <w:rFonts w:ascii="宋体" w:hAnsi="宋体" w:cs="黑体"/>
          <w:sz w:val="24"/>
        </w:rPr>
      </w:pPr>
      <w:r>
        <w:rPr>
          <w:rFonts w:ascii="宋体" w:hAnsi="宋体" w:cs="黑体"/>
          <w:sz w:val="24"/>
        </w:rPr>
        <w:tab/>
      </w:r>
      <w:r>
        <w:rPr>
          <w:rFonts w:ascii="宋体" w:hAnsi="宋体" w:cs="黑体" w:hint="eastAsia"/>
          <w:sz w:val="24"/>
        </w:rPr>
        <w:t>因此，在</w:t>
      </w:r>
      <m:oMath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黑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黑体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黑体"/>
                    <w:sz w:val="24"/>
                  </w:rPr>
                  <m:t>-</m:t>
                </m:r>
                <m:r>
                  <w:rPr>
                    <w:rFonts w:ascii="Cambria Math" w:hAnsi="Cambria Math" w:cs="黑体" w:hint="eastAsia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黑体" w:hint="eastAsia"/>
                <w:sz w:val="24"/>
              </w:rPr>
              <m:t>~</m:t>
            </m:r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-</m:t>
            </m:r>
            <m:r>
              <w:rPr>
                <w:rFonts w:ascii="Cambria Math" w:hAnsi="Cambria Math" w:cs="黑体" w:hint="eastAsia"/>
                <w:sz w:val="24"/>
              </w:rPr>
              <m:t>5</m:t>
            </m:r>
          </m:sup>
        </m:sSup>
      </m:oMath>
      <w:r w:rsidRPr="00122839">
        <w:rPr>
          <w:rFonts w:ascii="宋体" w:hAnsi="宋体" w:cs="黑体" w:hint="eastAsia"/>
          <w:sz w:val="24"/>
        </w:rPr>
        <w:t>的</w:t>
      </w:r>
      <w:r>
        <w:rPr>
          <w:rFonts w:ascii="宋体" w:hAnsi="宋体" w:cs="黑体" w:hint="eastAsia"/>
          <w:sz w:val="24"/>
        </w:rPr>
        <w:t>迭代</w:t>
      </w:r>
      <w:r w:rsidRPr="00122839">
        <w:rPr>
          <w:rFonts w:ascii="宋体" w:hAnsi="宋体" w:cs="黑体" w:hint="eastAsia"/>
          <w:sz w:val="24"/>
        </w:rPr>
        <w:t>精度范围内，</w:t>
      </w:r>
      <w:r>
        <w:rPr>
          <w:rFonts w:ascii="宋体" w:hAnsi="宋体" w:cs="黑体" w:hint="eastAsia"/>
          <w:sz w:val="24"/>
        </w:rPr>
        <w:t>对于三对角线性代数方程组的求解问题，</w:t>
      </w:r>
      <w:r w:rsidRPr="00227870">
        <w:rPr>
          <w:rFonts w:ascii="宋体" w:hAnsi="宋体" w:cs="黑体" w:hint="eastAsia"/>
          <w:sz w:val="24"/>
        </w:rPr>
        <w:t>共轭梯度法、</w:t>
      </w:r>
      <w:r w:rsidRPr="00227870">
        <w:rPr>
          <w:rFonts w:ascii="Times New Roman" w:hAnsi="Times New Roman"/>
          <w:sz w:val="24"/>
        </w:rPr>
        <w:t>Jacobi</w:t>
      </w:r>
      <w:r w:rsidRPr="00227870">
        <w:rPr>
          <w:rFonts w:ascii="宋体" w:hAnsi="宋体" w:cs="黑体" w:hint="eastAsia"/>
          <w:sz w:val="24"/>
        </w:rPr>
        <w:t>迭代法、</w:t>
      </w:r>
      <w:r w:rsidRPr="00227870">
        <w:rPr>
          <w:rFonts w:ascii="Times New Roman" w:hAnsi="Times New Roman"/>
          <w:sz w:val="24"/>
        </w:rPr>
        <w:t>Gauss-Seidel</w:t>
      </w:r>
      <w:r w:rsidRPr="00227870">
        <w:rPr>
          <w:rFonts w:ascii="宋体" w:hAnsi="宋体" w:cs="黑体" w:hint="eastAsia"/>
          <w:sz w:val="24"/>
        </w:rPr>
        <w:t>迭代法及最速下降法</w:t>
      </w:r>
      <w:r>
        <w:rPr>
          <w:rFonts w:ascii="宋体" w:hAnsi="宋体" w:cs="黑体" w:hint="eastAsia"/>
          <w:sz w:val="24"/>
        </w:rPr>
        <w:t>这4种迭代法</w:t>
      </w:r>
      <w:r>
        <w:rPr>
          <w:rFonts w:ascii="宋体" w:hAnsi="宋体" w:cs="黑体" w:hint="eastAsia"/>
          <w:sz w:val="24"/>
        </w:rPr>
        <w:lastRenderedPageBreak/>
        <w:t>之中，共轭梯度法是最佳的选择。</w:t>
      </w:r>
    </w:p>
    <w:p w14:paraId="71A12048" w14:textId="18DEDFA0" w:rsidR="000D3BC7" w:rsidRPr="00227870" w:rsidRDefault="000D3BC7" w:rsidP="000D3BC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cs="黑体" w:hint="eastAsia"/>
          <w:sz w:val="24"/>
        </w:rPr>
        <w:t>此外，对于三对角线性代数方程组的求解问题，当对于所求解有一个较高的迭代精度要求时，共轭梯度法较另三种迭代法将可能会有更好的迭代效果。</w:t>
      </w:r>
    </w:p>
    <w:p w14:paraId="167A241C" w14:textId="77777777" w:rsidR="00495C4F" w:rsidRPr="003F59B0" w:rsidRDefault="00495C4F" w:rsidP="00495C4F">
      <w:pPr>
        <w:spacing w:line="300" w:lineRule="auto"/>
        <w:rPr>
          <w:rFonts w:ascii="Times New Roman" w:hAnsi="Times New Roman"/>
          <w:sz w:val="24"/>
        </w:rPr>
      </w:pPr>
    </w:p>
    <w:p w14:paraId="66C80808" w14:textId="4F0C8D7F" w:rsidR="00495C4F" w:rsidRPr="00122839" w:rsidRDefault="00495C4F" w:rsidP="00122839">
      <w:pPr>
        <w:pStyle w:val="1"/>
        <w:keepNext/>
        <w:keepLines/>
        <w:spacing w:before="200" w:beforeAutospacing="0" w:after="200" w:afterAutospacing="0" w:line="30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264" w:name="_Toc43687560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t>5 附录</w:t>
      </w:r>
      <w:bookmarkEnd w:id="264"/>
    </w:p>
    <w:p w14:paraId="140D03D7" w14:textId="68D17B12" w:rsidR="004D096C" w:rsidRPr="00E8104E" w:rsidRDefault="004D096C" w:rsidP="004D096C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sz w:val="24"/>
        </w:rPr>
      </w:pPr>
      <w:bookmarkStart w:id="265" w:name="_Toc43687561"/>
      <w:r>
        <w:rPr>
          <w:rFonts w:ascii="黑体" w:eastAsia="黑体" w:hAnsi="黑体" w:cs="黑体" w:hint="eastAsia"/>
          <w:sz w:val="24"/>
        </w:rPr>
        <w:t>5</w:t>
      </w:r>
      <w:r w:rsidRPr="00E8104E">
        <w:rPr>
          <w:rFonts w:ascii="黑体" w:eastAsia="黑体" w:hAnsi="黑体" w:cs="黑体" w:hint="eastAsia"/>
          <w:sz w:val="24"/>
        </w:rPr>
        <w:t>.</w:t>
      </w:r>
      <w:r>
        <w:rPr>
          <w:rFonts w:ascii="黑体" w:eastAsia="黑体" w:hAnsi="黑体" w:cs="黑体" w:hint="eastAsia"/>
          <w:sz w:val="24"/>
        </w:rPr>
        <w:t>1</w:t>
      </w:r>
      <w:r w:rsidRPr="00E8104E"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[</w:t>
      </w:r>
      <w:r>
        <w:rPr>
          <w:rFonts w:ascii="黑体" w:eastAsia="黑体" w:hAnsi="黑体" w:cs="黑体"/>
          <w:sz w:val="24"/>
        </w:rPr>
        <w:t>3.1</w:t>
      </w:r>
      <w:r>
        <w:rPr>
          <w:rFonts w:ascii="黑体" w:eastAsia="黑体" w:hAnsi="黑体" w:cs="黑体" w:hint="eastAsia"/>
          <w:sz w:val="24"/>
        </w:rPr>
        <w:t>部分</w:t>
      </w:r>
      <w:r>
        <w:rPr>
          <w:rFonts w:ascii="黑体" w:eastAsia="黑体" w:hAnsi="黑体" w:cs="黑体"/>
          <w:sz w:val="24"/>
        </w:rPr>
        <w:t>]</w:t>
      </w:r>
      <w:r>
        <w:rPr>
          <w:rFonts w:ascii="黑体" w:eastAsia="黑体" w:hAnsi="黑体" w:cs="黑体" w:hint="eastAsia"/>
          <w:sz w:val="24"/>
        </w:rPr>
        <w:t>代码</w:t>
      </w:r>
      <w:bookmarkEnd w:id="265"/>
    </w:p>
    <w:p w14:paraId="45A90C58" w14:textId="3769650C" w:rsidR="00BB54AF" w:rsidRDefault="00BB54AF" w:rsidP="00BB54AF">
      <w:proofErr w:type="spellStart"/>
      <w:r>
        <w:t>D</w:t>
      </w:r>
      <w:r>
        <w:rPr>
          <w:rFonts w:hint="eastAsia"/>
        </w:rPr>
        <w:t>ata</w:t>
      </w:r>
      <w:r>
        <w:t>.m</w:t>
      </w:r>
      <w:proofErr w:type="spellEnd"/>
    </w:p>
    <w:p w14:paraId="4DF5AA79" w14:textId="6FDB2861" w:rsidR="00BB54AF" w:rsidRDefault="00BB54AF" w:rsidP="00BB54AF">
      <w:r>
        <w:rPr>
          <w:rFonts w:hint="eastAsia"/>
        </w:rPr>
        <w:t>%A</w:t>
      </w:r>
      <w:r>
        <w:rPr>
          <w:rFonts w:hint="eastAsia"/>
        </w:rPr>
        <w:t>是系数矩阵</w:t>
      </w:r>
    </w:p>
    <w:p w14:paraId="6499D59F" w14:textId="77777777" w:rsidR="00BB54AF" w:rsidRDefault="00BB54AF" w:rsidP="00BB54AF">
      <w:r>
        <w:rPr>
          <w:rFonts w:hint="eastAsia"/>
        </w:rPr>
        <w:t>%B</w:t>
      </w:r>
      <w:r>
        <w:rPr>
          <w:rFonts w:hint="eastAsia"/>
        </w:rPr>
        <w:t>是方程组的右端向量</w:t>
      </w:r>
    </w:p>
    <w:p w14:paraId="7CA523A7" w14:textId="77777777" w:rsidR="00BB54AF" w:rsidRDefault="00BB54AF" w:rsidP="00BB54AF">
      <w:proofErr w:type="spellStart"/>
      <w:r>
        <w:t>clc</w:t>
      </w:r>
      <w:proofErr w:type="spellEnd"/>
    </w:p>
    <w:p w14:paraId="6655B746" w14:textId="77777777" w:rsidR="00BB54AF" w:rsidRDefault="00BB54AF" w:rsidP="00BB54AF">
      <w:r>
        <w:t>clear</w:t>
      </w:r>
    </w:p>
    <w:p w14:paraId="0164F125" w14:textId="77777777" w:rsidR="00BB54AF" w:rsidRDefault="00BB54AF" w:rsidP="00BB54AF">
      <w:r>
        <w:t>s = 9;</w:t>
      </w:r>
    </w:p>
    <w:p w14:paraId="1883BD75" w14:textId="77777777" w:rsidR="00BB54AF" w:rsidRDefault="00BB54AF" w:rsidP="00BB54AF">
      <w:r>
        <w:rPr>
          <w:rFonts w:hint="eastAsia"/>
        </w:rPr>
        <w:t>m = 10;  %</w:t>
      </w:r>
      <w:r>
        <w:rPr>
          <w:rFonts w:hint="eastAsia"/>
        </w:rPr>
        <w:t>数字重复次数</w:t>
      </w:r>
      <w:r>
        <w:rPr>
          <w:rFonts w:hint="eastAsia"/>
        </w:rPr>
        <w:t>(m&gt;=10)</w:t>
      </w:r>
    </w:p>
    <w:p w14:paraId="11080102" w14:textId="77777777" w:rsidR="00BB54AF" w:rsidRDefault="00BB54AF" w:rsidP="00BB54AF">
      <w:r>
        <w:t>x_1 = [];</w:t>
      </w:r>
    </w:p>
    <w:p w14:paraId="7B1B5DFC" w14:textId="77777777" w:rsidR="00BB54AF" w:rsidRDefault="00BB54AF" w:rsidP="00BB54AF">
      <w:r>
        <w:t xml:space="preserve">for </w:t>
      </w:r>
      <w:proofErr w:type="spellStart"/>
      <w:r>
        <w:t>i</w:t>
      </w:r>
      <w:proofErr w:type="spellEnd"/>
      <w:r>
        <w:t>=1:s</w:t>
      </w:r>
    </w:p>
    <w:p w14:paraId="63F19434" w14:textId="77777777" w:rsidR="00BB54AF" w:rsidRDefault="00BB54AF" w:rsidP="00BB54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请分别依次单位输入</w:t>
      </w:r>
      <w:r>
        <w:rPr>
          <w:rFonts w:hint="eastAsia"/>
        </w:rPr>
        <w:t>%d</w:t>
      </w:r>
      <w:r>
        <w:rPr>
          <w:rFonts w:hint="eastAsia"/>
        </w:rPr>
        <w:t>位数字</w:t>
      </w:r>
      <w:r>
        <w:rPr>
          <w:rFonts w:hint="eastAsia"/>
        </w:rPr>
        <w:t>:\</w:t>
      </w:r>
      <w:proofErr w:type="spellStart"/>
      <w:r>
        <w:rPr>
          <w:rFonts w:hint="eastAsia"/>
        </w:rPr>
        <w:t>n',s</w:t>
      </w:r>
      <w:proofErr w:type="spellEnd"/>
      <w:r>
        <w:rPr>
          <w:rFonts w:hint="eastAsia"/>
        </w:rPr>
        <w:t>);</w:t>
      </w:r>
    </w:p>
    <w:p w14:paraId="45CF76AB" w14:textId="77777777" w:rsidR="00BB54AF" w:rsidRDefault="00BB54AF" w:rsidP="00BB54AF">
      <w:r>
        <w:rPr>
          <w:rFonts w:hint="eastAsia"/>
        </w:rPr>
        <w:t xml:space="preserve">    x = input('</w:t>
      </w:r>
      <w:r>
        <w:rPr>
          <w:rFonts w:hint="eastAsia"/>
        </w:rPr>
        <w:t>请输入：</w:t>
      </w:r>
      <w:r>
        <w:rPr>
          <w:rFonts w:hint="eastAsia"/>
        </w:rPr>
        <w:t>');</w:t>
      </w:r>
    </w:p>
    <w:p w14:paraId="4308478D" w14:textId="77777777" w:rsidR="00BB54AF" w:rsidRDefault="00BB54AF" w:rsidP="00BB54AF">
      <w:r>
        <w:t xml:space="preserve">    x_1(end+1) = x;</w:t>
      </w:r>
    </w:p>
    <w:p w14:paraId="2FADC65D" w14:textId="77777777" w:rsidR="00BB54AF" w:rsidRDefault="00BB54AF" w:rsidP="00BB54AF">
      <w:r>
        <w:t>end</w:t>
      </w:r>
    </w:p>
    <w:p w14:paraId="389FA4F8" w14:textId="77777777" w:rsidR="00BB54AF" w:rsidRDefault="00BB54AF" w:rsidP="00BB54AF">
      <w:r>
        <w:rPr>
          <w:rFonts w:hint="eastAsia"/>
        </w:rPr>
        <w:t>x_1  %</w:t>
      </w:r>
      <w:r>
        <w:rPr>
          <w:rFonts w:hint="eastAsia"/>
        </w:rPr>
        <w:t>完整数字</w:t>
      </w:r>
    </w:p>
    <w:p w14:paraId="5F8886FF" w14:textId="77777777" w:rsidR="00BB54AF" w:rsidRDefault="00BB54AF" w:rsidP="00BB54AF">
      <w:r>
        <w:t>n = s*m;</w:t>
      </w:r>
    </w:p>
    <w:p w14:paraId="13AFDABA" w14:textId="77777777" w:rsidR="00BB54AF" w:rsidRDefault="00BB54AF" w:rsidP="00BB54AF">
      <w:r>
        <w:t>A1 = ones(</w:t>
      </w:r>
      <w:proofErr w:type="spellStart"/>
      <w:r>
        <w:t>n,n</w:t>
      </w:r>
      <w:proofErr w:type="spellEnd"/>
      <w:r>
        <w:t>);</w:t>
      </w:r>
    </w:p>
    <w:p w14:paraId="5C66CF3C" w14:textId="77777777" w:rsidR="00BB54AF" w:rsidRDefault="00BB54AF" w:rsidP="00BB54AF">
      <w:r>
        <w:t>A2 = ones(n-1,n-1);</w:t>
      </w:r>
    </w:p>
    <w:p w14:paraId="6F291D71" w14:textId="77777777" w:rsidR="00BB54AF" w:rsidRDefault="00BB54AF" w:rsidP="00BB54AF">
      <w:r>
        <w:t xml:space="preserve">A = 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 xml:space="preserve">(4*A1))+ 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>(-1*A2),1)...</w:t>
      </w:r>
    </w:p>
    <w:p w14:paraId="175B606E" w14:textId="77777777" w:rsidR="00BB54AF" w:rsidRDefault="00BB54AF" w:rsidP="00BB54AF">
      <w:r>
        <w:rPr>
          <w:rFonts w:hint="eastAsia"/>
        </w:rPr>
        <w:t xml:space="preserve">    + 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(-1*A2),-1);  %</w:t>
      </w:r>
      <w:r>
        <w:rPr>
          <w:rFonts w:hint="eastAsia"/>
        </w:rPr>
        <w:t>系数矩阵</w:t>
      </w:r>
    </w:p>
    <w:p w14:paraId="278F107D" w14:textId="77777777" w:rsidR="00BB54AF" w:rsidRDefault="00BB54AF" w:rsidP="00BB54AF">
      <w:r>
        <w:rPr>
          <w:rFonts w:hint="eastAsia"/>
        </w:rPr>
        <w:t xml:space="preserve">x0_ = </w:t>
      </w:r>
      <w:proofErr w:type="spellStart"/>
      <w:r>
        <w:rPr>
          <w:rFonts w:hint="eastAsia"/>
        </w:rPr>
        <w:t>repmat</w:t>
      </w:r>
      <w:proofErr w:type="spellEnd"/>
      <w:r>
        <w:rPr>
          <w:rFonts w:hint="eastAsia"/>
        </w:rPr>
        <w:t>(x_1,1,m);  %</w:t>
      </w:r>
      <w:r>
        <w:rPr>
          <w:rFonts w:hint="eastAsia"/>
        </w:rPr>
        <w:t>数字重复</w:t>
      </w:r>
      <w:r>
        <w:rPr>
          <w:rFonts w:hint="eastAsia"/>
        </w:rPr>
        <w:t>m</w:t>
      </w:r>
      <w:r>
        <w:rPr>
          <w:rFonts w:hint="eastAsia"/>
        </w:rPr>
        <w:t>次得到的</w:t>
      </w:r>
      <w:r>
        <w:rPr>
          <w:rFonts w:hint="eastAsia"/>
        </w:rPr>
        <w:t>x0(x*)</w:t>
      </w:r>
    </w:p>
    <w:p w14:paraId="36784B8D" w14:textId="77777777" w:rsidR="00BB54AF" w:rsidRDefault="00BB54AF" w:rsidP="00BB54AF">
      <w:r>
        <w:rPr>
          <w:rFonts w:hint="eastAsia"/>
        </w:rPr>
        <w:t>B = A*x0_.';  %</w:t>
      </w:r>
      <w:r>
        <w:rPr>
          <w:rFonts w:hint="eastAsia"/>
        </w:rPr>
        <w:t>利用</w:t>
      </w:r>
      <w:r>
        <w:rPr>
          <w:rFonts w:hint="eastAsia"/>
        </w:rPr>
        <w:t>b=Ax0</w:t>
      </w:r>
      <w:r>
        <w:rPr>
          <w:rFonts w:hint="eastAsia"/>
        </w:rPr>
        <w:t>生成的</w:t>
      </w:r>
      <w:r>
        <w:rPr>
          <w:rFonts w:hint="eastAsia"/>
        </w:rPr>
        <w:t>B</w:t>
      </w:r>
    </w:p>
    <w:p w14:paraId="3FF72648" w14:textId="77777777" w:rsidR="00BB54AF" w:rsidRDefault="00BB54AF" w:rsidP="00BB54AF">
      <w:r>
        <w:rPr>
          <w:rFonts w:hint="eastAsia"/>
        </w:rPr>
        <w:t xml:space="preserve">x_0 = ones(n,1); % </w:t>
      </w:r>
      <w:r>
        <w:rPr>
          <w:rFonts w:hint="eastAsia"/>
        </w:rPr>
        <w:t>迭代初始值</w:t>
      </w:r>
    </w:p>
    <w:p w14:paraId="07846BA1" w14:textId="77777777" w:rsidR="00BB54AF" w:rsidRDefault="00BB54AF" w:rsidP="00BB54AF">
      <w:r>
        <w:rPr>
          <w:rFonts w:hint="eastAsia"/>
        </w:rPr>
        <w:t xml:space="preserve">eps = 0.001; % </w:t>
      </w:r>
      <w:r>
        <w:rPr>
          <w:rFonts w:hint="eastAsia"/>
        </w:rPr>
        <w:t>迭代精度</w:t>
      </w:r>
    </w:p>
    <w:p w14:paraId="2F9D1FFF" w14:textId="615650D4" w:rsidR="004D096C" w:rsidRDefault="00BB54AF" w:rsidP="00BB54AF">
      <w:r>
        <w:t>Conjugate(A,B,x_0,eps);</w:t>
      </w:r>
    </w:p>
    <w:p w14:paraId="3E8DEA8C" w14:textId="20CA3D4E" w:rsidR="00BB54AF" w:rsidRDefault="00BB54AF" w:rsidP="00BB54AF"/>
    <w:p w14:paraId="099EAB16" w14:textId="77777777" w:rsidR="00BD24D6" w:rsidRDefault="00BD24D6" w:rsidP="00BB54AF"/>
    <w:p w14:paraId="5BAF265C" w14:textId="65C26E34" w:rsidR="00BB54AF" w:rsidRDefault="00BB54AF" w:rsidP="00BB54AF">
      <w:r>
        <w:t>f1.m</w:t>
      </w:r>
    </w:p>
    <w:p w14:paraId="12E71A48" w14:textId="77777777" w:rsidR="00BB54AF" w:rsidRDefault="00BB54AF" w:rsidP="00BB54AF">
      <w:r>
        <w:t>function [</w:t>
      </w:r>
      <w:proofErr w:type="spellStart"/>
      <w:r>
        <w:t>x,i</w:t>
      </w:r>
      <w:proofErr w:type="spellEnd"/>
      <w:r>
        <w:t>] = f1(A,B,x_0,max_i,eps)</w:t>
      </w:r>
    </w:p>
    <w:p w14:paraId="46E7EB70" w14:textId="77777777" w:rsidR="00BB54AF" w:rsidRDefault="00BB54AF" w:rsidP="00BB54AF">
      <w:r>
        <w:t>x=x_0;</w:t>
      </w:r>
    </w:p>
    <w:p w14:paraId="4A3FF2C4" w14:textId="77777777" w:rsidR="00BB54AF" w:rsidRDefault="00BB54AF" w:rsidP="00BB54AF">
      <w:proofErr w:type="spellStart"/>
      <w:r>
        <w:t>fprintf</w:t>
      </w:r>
      <w:proofErr w:type="spellEnd"/>
      <w:r>
        <w:t>('\n x0= ');</w:t>
      </w:r>
    </w:p>
    <w:p w14:paraId="12512332" w14:textId="77777777" w:rsidR="00BB54AF" w:rsidRDefault="00BB54AF" w:rsidP="00BB54AF">
      <w:proofErr w:type="spellStart"/>
      <w:r>
        <w:t>fprintf</w:t>
      </w:r>
      <w:proofErr w:type="spellEnd"/>
      <w:r>
        <w:t>('   %10.6f',x_0);</w:t>
      </w:r>
    </w:p>
    <w:p w14:paraId="4DBFEE69" w14:textId="77777777" w:rsidR="00BB54AF" w:rsidRDefault="00BB54AF" w:rsidP="00BB54AF">
      <w:r>
        <w:t>r=B-A*x;</w:t>
      </w:r>
    </w:p>
    <w:p w14:paraId="572A034A" w14:textId="77777777" w:rsidR="00BB54AF" w:rsidRDefault="00BB54AF" w:rsidP="00BB54AF">
      <w:r>
        <w:t>d=r;</w:t>
      </w:r>
    </w:p>
    <w:p w14:paraId="01CD233A" w14:textId="77777777" w:rsidR="00BB54AF" w:rsidRDefault="00BB54AF" w:rsidP="00BB54AF">
      <w:r>
        <w:t>D={};</w:t>
      </w:r>
    </w:p>
    <w:p w14:paraId="35CD066B" w14:textId="77777777" w:rsidR="00BB54AF" w:rsidRDefault="00BB54AF" w:rsidP="00BB54AF">
      <w:r>
        <w:lastRenderedPageBreak/>
        <w:t>I={};</w:t>
      </w:r>
    </w:p>
    <w:p w14:paraId="157C0002" w14:textId="77777777" w:rsidR="00BB54AF" w:rsidRDefault="00BB54AF" w:rsidP="00BB54AF">
      <w:r>
        <w:t>for k=0:max_i</w:t>
      </w:r>
    </w:p>
    <w:p w14:paraId="5118FBA2" w14:textId="77777777" w:rsidR="00BB54AF" w:rsidRDefault="00BB54AF" w:rsidP="00BB54AF">
      <w:r>
        <w:t xml:space="preserve">    alpha=(r'*r)/(d'*A*d);</w:t>
      </w:r>
    </w:p>
    <w:p w14:paraId="467A4474" w14:textId="77777777" w:rsidR="00BB54AF" w:rsidRDefault="00BB54AF" w:rsidP="00BB54AF">
      <w:r>
        <w:t xml:space="preserve">    xx=</w:t>
      </w:r>
      <w:proofErr w:type="spellStart"/>
      <w:r>
        <w:t>x+alpha</w:t>
      </w:r>
      <w:proofErr w:type="spellEnd"/>
      <w:r>
        <w:t>*d;</w:t>
      </w:r>
    </w:p>
    <w:p w14:paraId="5BA0DE5F" w14:textId="77777777" w:rsidR="00BB54AF" w:rsidRDefault="00BB54AF" w:rsidP="00BB54AF">
      <w:r>
        <w:t xml:space="preserve">    </w:t>
      </w:r>
      <w:proofErr w:type="spellStart"/>
      <w:r>
        <w:t>rr</w:t>
      </w:r>
      <w:proofErr w:type="spellEnd"/>
      <w:r>
        <w:t>=B-A*xx;</w:t>
      </w:r>
    </w:p>
    <w:p w14:paraId="457FC03F" w14:textId="77777777" w:rsidR="00BB54AF" w:rsidRDefault="00BB54AF" w:rsidP="00BB54AF">
      <w:r>
        <w:t xml:space="preserve">    if (norm(rr,2)/norm(B,2))&lt;= eps</w:t>
      </w:r>
    </w:p>
    <w:p w14:paraId="50FF13A4" w14:textId="77777777" w:rsidR="00BB54AF" w:rsidRDefault="00BB54AF" w:rsidP="00BB54A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 xml:space="preserve">('\n </w:t>
      </w:r>
      <w:r>
        <w:rPr>
          <w:rFonts w:hint="eastAsia"/>
        </w:rPr>
        <w:t>找到</w:t>
      </w:r>
      <w:r>
        <w:rPr>
          <w:rFonts w:hint="eastAsia"/>
        </w:rPr>
        <w:t>');</w:t>
      </w:r>
    </w:p>
    <w:p w14:paraId="64A163DA" w14:textId="77777777" w:rsidR="00BB54AF" w:rsidRDefault="00BB54AF" w:rsidP="00BB54AF">
      <w:r>
        <w:t xml:space="preserve">        </w:t>
      </w:r>
      <w:proofErr w:type="spellStart"/>
      <w:r>
        <w:t>i</w:t>
      </w:r>
      <w:proofErr w:type="spellEnd"/>
      <w:r>
        <w:t xml:space="preserve"> = k+1;</w:t>
      </w:r>
    </w:p>
    <w:p w14:paraId="1E8083E7" w14:textId="77777777" w:rsidR="00BB54AF" w:rsidRDefault="00BB54AF" w:rsidP="00BB54AF">
      <w:r>
        <w:t xml:space="preserve">        x=xx;</w:t>
      </w:r>
    </w:p>
    <w:p w14:paraId="4351095D" w14:textId="77777777" w:rsidR="00BB54AF" w:rsidRDefault="00BB54AF" w:rsidP="00BB54AF">
      <w:r>
        <w:t xml:space="preserve">        r=</w:t>
      </w:r>
      <w:proofErr w:type="spellStart"/>
      <w:r>
        <w:t>rr</w:t>
      </w:r>
      <w:proofErr w:type="spellEnd"/>
      <w:r>
        <w:t>;</w:t>
      </w:r>
    </w:p>
    <w:p w14:paraId="16E10376" w14:textId="77777777" w:rsidR="00BB54AF" w:rsidRDefault="00BB54AF" w:rsidP="00BB54AF">
      <w:r>
        <w:t xml:space="preserve">        </w:t>
      </w:r>
      <w:proofErr w:type="spellStart"/>
      <w:r>
        <w:t>fprintf</w:t>
      </w:r>
      <w:proofErr w:type="spellEnd"/>
      <w:r>
        <w:t xml:space="preserve">('\n </w:t>
      </w:r>
      <w:proofErr w:type="spellStart"/>
      <w:r>
        <w:t>x%d</w:t>
      </w:r>
      <w:proofErr w:type="spellEnd"/>
      <w:r>
        <w:t xml:space="preserve"> = ',k+1);</w:t>
      </w:r>
    </w:p>
    <w:p w14:paraId="514E9511" w14:textId="77777777" w:rsidR="00BB54AF" w:rsidRDefault="00BB54AF" w:rsidP="00BB54AF">
      <w:r>
        <w:t xml:space="preserve">        </w:t>
      </w:r>
      <w:proofErr w:type="spellStart"/>
      <w:r>
        <w:t>fprintf</w:t>
      </w:r>
      <w:proofErr w:type="spellEnd"/>
      <w:r>
        <w:t>('   %10.6f',x);</w:t>
      </w:r>
    </w:p>
    <w:p w14:paraId="4EB986CA" w14:textId="77777777" w:rsidR="00BB54AF" w:rsidRDefault="00BB54AF" w:rsidP="00BB54AF">
      <w:r>
        <w:t xml:space="preserve">        I{1}=x;</w:t>
      </w:r>
    </w:p>
    <w:p w14:paraId="3E74D683" w14:textId="77777777" w:rsidR="00BB54AF" w:rsidRDefault="00BB54AF" w:rsidP="00BB54AF">
      <w:r>
        <w:t xml:space="preserve">        </w:t>
      </w:r>
      <w:proofErr w:type="spellStart"/>
      <w:r>
        <w:t>fprintf</w:t>
      </w:r>
      <w:proofErr w:type="spellEnd"/>
      <w:r>
        <w:t xml:space="preserve">('\n </w:t>
      </w:r>
      <w:proofErr w:type="spellStart"/>
      <w:r>
        <w:t>r%d</w:t>
      </w:r>
      <w:proofErr w:type="spellEnd"/>
      <w:r>
        <w:t xml:space="preserve"> = ',k+1);</w:t>
      </w:r>
    </w:p>
    <w:p w14:paraId="23564558" w14:textId="77777777" w:rsidR="00BB54AF" w:rsidRDefault="00BB54AF" w:rsidP="00BB54AF">
      <w:r>
        <w:t xml:space="preserve">        </w:t>
      </w:r>
      <w:proofErr w:type="spellStart"/>
      <w:r>
        <w:t>fprintf</w:t>
      </w:r>
      <w:proofErr w:type="spellEnd"/>
      <w:r>
        <w:t>('   %10.6f',r);</w:t>
      </w:r>
    </w:p>
    <w:p w14:paraId="3FAF0E12" w14:textId="77777777" w:rsidR="00BB54AF" w:rsidRDefault="00BB54AF" w:rsidP="00BB54AF">
      <w:r>
        <w:t xml:space="preserve">        I{2}=r;</w:t>
      </w:r>
    </w:p>
    <w:p w14:paraId="39BB9EDB" w14:textId="77777777" w:rsidR="00BB54AF" w:rsidRDefault="00BB54AF" w:rsidP="00BB54A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('data.xlsx',cell2mat(I),2);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6DCA1AFC" w14:textId="77777777" w:rsidR="00BB54AF" w:rsidRDefault="00BB54AF" w:rsidP="00BB54AF">
      <w:r>
        <w:t xml:space="preserve">        return</w:t>
      </w:r>
    </w:p>
    <w:p w14:paraId="7D7A372B" w14:textId="77777777" w:rsidR="00BB54AF" w:rsidRDefault="00BB54AF" w:rsidP="00BB54AF">
      <w:r>
        <w:t xml:space="preserve">    end</w:t>
      </w:r>
    </w:p>
    <w:p w14:paraId="54A3761D" w14:textId="77777777" w:rsidR="00BB54AF" w:rsidRDefault="00BB54AF" w:rsidP="00BB54AF">
      <w:r>
        <w:t xml:space="preserve">    beta=(</w:t>
      </w:r>
      <w:proofErr w:type="spellStart"/>
      <w:r>
        <w:t>rr</w:t>
      </w:r>
      <w:proofErr w:type="spellEnd"/>
      <w:r>
        <w:t>'*</w:t>
      </w:r>
      <w:proofErr w:type="spellStart"/>
      <w:r>
        <w:t>rr</w:t>
      </w:r>
      <w:proofErr w:type="spellEnd"/>
      <w:r>
        <w:t>)/(r'*r);</w:t>
      </w:r>
    </w:p>
    <w:p w14:paraId="1DF71C5D" w14:textId="77777777" w:rsidR="00BB54AF" w:rsidRDefault="00BB54AF" w:rsidP="00BB54AF">
      <w:r>
        <w:t xml:space="preserve">    d=</w:t>
      </w:r>
      <w:proofErr w:type="spellStart"/>
      <w:r>
        <w:t>rr+beta</w:t>
      </w:r>
      <w:proofErr w:type="spellEnd"/>
      <w:r>
        <w:t>*d;</w:t>
      </w:r>
    </w:p>
    <w:p w14:paraId="2C07EFDB" w14:textId="77777777" w:rsidR="00BB54AF" w:rsidRDefault="00BB54AF" w:rsidP="00BB54AF">
      <w:r>
        <w:t xml:space="preserve">    x=xx;</w:t>
      </w:r>
    </w:p>
    <w:p w14:paraId="478976C1" w14:textId="77777777" w:rsidR="00BB54AF" w:rsidRDefault="00BB54AF" w:rsidP="00BB54AF">
      <w:r>
        <w:t xml:space="preserve">    r=</w:t>
      </w:r>
      <w:proofErr w:type="spellStart"/>
      <w:r>
        <w:t>rr</w:t>
      </w:r>
      <w:proofErr w:type="spellEnd"/>
      <w:r>
        <w:t>;</w:t>
      </w:r>
    </w:p>
    <w:p w14:paraId="7F9DADEA" w14:textId="77777777" w:rsidR="00BB54AF" w:rsidRDefault="00BB54AF" w:rsidP="00BB54AF">
      <w:r>
        <w:t xml:space="preserve">    </w:t>
      </w:r>
      <w:proofErr w:type="spellStart"/>
      <w:r>
        <w:t>fprintf</w:t>
      </w:r>
      <w:proofErr w:type="spellEnd"/>
      <w:r>
        <w:t xml:space="preserve">('\n </w:t>
      </w:r>
      <w:proofErr w:type="spellStart"/>
      <w:r>
        <w:t>x%d</w:t>
      </w:r>
      <w:proofErr w:type="spellEnd"/>
      <w:r>
        <w:t xml:space="preserve"> = ',k+1);</w:t>
      </w:r>
    </w:p>
    <w:p w14:paraId="5F25E81C" w14:textId="77777777" w:rsidR="00BB54AF" w:rsidRDefault="00BB54AF" w:rsidP="00BB54AF">
      <w:r>
        <w:t xml:space="preserve">    </w:t>
      </w:r>
      <w:proofErr w:type="spellStart"/>
      <w:r>
        <w:t>fprintf</w:t>
      </w:r>
      <w:proofErr w:type="spellEnd"/>
      <w:r>
        <w:t>('   %10.6f',x);</w:t>
      </w:r>
    </w:p>
    <w:p w14:paraId="4C466EFC" w14:textId="77777777" w:rsidR="00BB54AF" w:rsidRDefault="00BB54AF" w:rsidP="00BB54AF">
      <w:r>
        <w:t xml:space="preserve">    D{k+1}=x;</w:t>
      </w:r>
    </w:p>
    <w:p w14:paraId="451C9A34" w14:textId="77777777" w:rsidR="00BB54AF" w:rsidRDefault="00BB54AF" w:rsidP="00BB54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('data.xlsx',cell2mat(D),1);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7554A2DD" w14:textId="77777777" w:rsidR="00BB54AF" w:rsidRDefault="00BB54AF" w:rsidP="00BB54AF">
      <w:r>
        <w:t>end</w:t>
      </w:r>
    </w:p>
    <w:p w14:paraId="4AF900A8" w14:textId="77777777" w:rsidR="00BB54AF" w:rsidRDefault="00BB54AF" w:rsidP="00BB54AF">
      <w:proofErr w:type="spellStart"/>
      <w:r>
        <w:t>i</w:t>
      </w:r>
      <w:proofErr w:type="spellEnd"/>
      <w:r>
        <w:t xml:space="preserve"> = </w:t>
      </w:r>
      <w:proofErr w:type="spellStart"/>
      <w:r>
        <w:t>max_i</w:t>
      </w:r>
      <w:proofErr w:type="spellEnd"/>
      <w:r>
        <w:t>;</w:t>
      </w:r>
    </w:p>
    <w:p w14:paraId="4D9AF6FC" w14:textId="77777777" w:rsidR="00BB54AF" w:rsidRDefault="00BB54AF" w:rsidP="00BB54AF">
      <w:r>
        <w:t xml:space="preserve">return </w:t>
      </w:r>
    </w:p>
    <w:p w14:paraId="6F0AB51A" w14:textId="61B0E424" w:rsidR="00BB54AF" w:rsidRDefault="00BB54AF" w:rsidP="00BB54AF">
      <w:r>
        <w:t>end</w:t>
      </w:r>
    </w:p>
    <w:p w14:paraId="5A2D2AF8" w14:textId="3F130C7A" w:rsidR="00BB54AF" w:rsidRDefault="00BB54AF" w:rsidP="00BB54AF"/>
    <w:p w14:paraId="58D27B16" w14:textId="77777777" w:rsidR="00BB54AF" w:rsidRDefault="00BB54AF" w:rsidP="00BB54AF"/>
    <w:p w14:paraId="64CFAD49" w14:textId="050C2C7B" w:rsidR="00BB54AF" w:rsidRDefault="00BB54AF" w:rsidP="00BB54AF">
      <w:proofErr w:type="spellStart"/>
      <w:r>
        <w:t>Conjugate.m</w:t>
      </w:r>
      <w:proofErr w:type="spellEnd"/>
    </w:p>
    <w:p w14:paraId="214ADB8D" w14:textId="77777777" w:rsidR="00BB54AF" w:rsidRDefault="00BB54AF" w:rsidP="00BB54AF">
      <w:r>
        <w:t>function Conjugate(A,B,x_0,eps)</w:t>
      </w:r>
    </w:p>
    <w:p w14:paraId="4FD57B73" w14:textId="77777777" w:rsidR="00BB54AF" w:rsidRDefault="00BB54AF" w:rsidP="00BB54AF">
      <w:proofErr w:type="spellStart"/>
      <w:r>
        <w:rPr>
          <w:rFonts w:hint="eastAsia"/>
        </w:rPr>
        <w:t>max_i</w:t>
      </w:r>
      <w:proofErr w:type="spellEnd"/>
      <w:r>
        <w:rPr>
          <w:rFonts w:hint="eastAsia"/>
        </w:rPr>
        <w:t>=1000; %</w:t>
      </w:r>
      <w:r>
        <w:rPr>
          <w:rFonts w:hint="eastAsia"/>
        </w:rPr>
        <w:t>迭代次数上限</w:t>
      </w:r>
    </w:p>
    <w:p w14:paraId="4BEDD2B4" w14:textId="77777777" w:rsidR="00BB54AF" w:rsidRDefault="00BB54AF" w:rsidP="00BB54AF">
      <w:proofErr w:type="spellStart"/>
      <w:r>
        <w:t>fprintf</w:t>
      </w:r>
      <w:proofErr w:type="spellEnd"/>
      <w:r>
        <w:t>('\n');</w:t>
      </w:r>
    </w:p>
    <w:p w14:paraId="7DB91AC1" w14:textId="77777777" w:rsidR="00BB54AF" w:rsidRDefault="00BB54AF" w:rsidP="00BB54AF">
      <w:r>
        <w:t>[</w:t>
      </w:r>
      <w:proofErr w:type="spellStart"/>
      <w:r>
        <w:t>y,i</w:t>
      </w:r>
      <w:proofErr w:type="spellEnd"/>
      <w:r>
        <w:t>]= f1(A,B,x_0,max_i,eps);</w:t>
      </w:r>
    </w:p>
    <w:p w14:paraId="41445660" w14:textId="77777777" w:rsidR="00BB54AF" w:rsidRDefault="00BB54AF" w:rsidP="00BB54AF">
      <w:proofErr w:type="spellStart"/>
      <w:r>
        <w:t>fprintf</w:t>
      </w:r>
      <w:proofErr w:type="spellEnd"/>
      <w:r>
        <w:t>('\n');</w:t>
      </w:r>
    </w:p>
    <w:p w14:paraId="75B268E1" w14:textId="77777777" w:rsidR="00BB54AF" w:rsidRDefault="00BB54AF" w:rsidP="00BB54AF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迭代次数</w:t>
      </w:r>
      <w:r>
        <w:rPr>
          <w:rFonts w:hint="eastAsia"/>
        </w:rPr>
        <w:t>:\n   %d \n',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586E6EEE" w14:textId="77777777" w:rsidR="00BB54AF" w:rsidRDefault="00BB54AF" w:rsidP="00BB54AF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方程的解</w:t>
      </w:r>
      <w:r>
        <w:rPr>
          <w:rFonts w:hint="eastAsia"/>
        </w:rPr>
        <w:t>: \n');</w:t>
      </w:r>
    </w:p>
    <w:p w14:paraId="1FA28F95" w14:textId="77777777" w:rsidR="00BB54AF" w:rsidRDefault="00BB54AF" w:rsidP="00BB54AF">
      <w:proofErr w:type="spellStart"/>
      <w:r>
        <w:t>fprintf</w:t>
      </w:r>
      <w:proofErr w:type="spellEnd"/>
      <w:r>
        <w:t>('%10.6f',y);</w:t>
      </w:r>
    </w:p>
    <w:p w14:paraId="3A6B08EB" w14:textId="77777777" w:rsidR="00BB54AF" w:rsidRDefault="00BB54AF" w:rsidP="00BB54AF"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('data.xlsx',y,3);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33051540" w14:textId="68270D94" w:rsidR="00BB3E36" w:rsidRDefault="00BB54AF" w:rsidP="00BB54AF">
      <w:r>
        <w:t>end</w:t>
      </w:r>
    </w:p>
    <w:p w14:paraId="7F359356" w14:textId="5847D568" w:rsidR="00BB3E36" w:rsidRPr="00E8104E" w:rsidRDefault="00BB3E36" w:rsidP="00BB3E36">
      <w:pPr>
        <w:spacing w:before="100" w:after="100" w:line="360" w:lineRule="auto"/>
        <w:jc w:val="left"/>
        <w:outlineLvl w:val="1"/>
        <w:rPr>
          <w:rFonts w:ascii="黑体" w:eastAsia="黑体" w:hAnsi="黑体" w:cs="黑体"/>
          <w:sz w:val="24"/>
        </w:rPr>
      </w:pPr>
      <w:bookmarkStart w:id="266" w:name="_Toc43687562"/>
      <w:r>
        <w:rPr>
          <w:rFonts w:ascii="黑体" w:eastAsia="黑体" w:hAnsi="黑体" w:cs="黑体" w:hint="eastAsia"/>
          <w:sz w:val="24"/>
        </w:rPr>
        <w:lastRenderedPageBreak/>
        <w:t>5</w:t>
      </w:r>
      <w:r w:rsidRPr="00E8104E">
        <w:rPr>
          <w:rFonts w:ascii="黑体" w:eastAsia="黑体" w:hAnsi="黑体" w:cs="黑体" w:hint="eastAsia"/>
          <w:sz w:val="24"/>
        </w:rPr>
        <w:t>.</w:t>
      </w:r>
      <w:r>
        <w:rPr>
          <w:rFonts w:ascii="黑体" w:eastAsia="黑体" w:hAnsi="黑体" w:cs="黑体" w:hint="eastAsia"/>
          <w:sz w:val="24"/>
        </w:rPr>
        <w:t>2</w:t>
      </w:r>
      <w:r w:rsidRPr="00E8104E"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[</w:t>
      </w:r>
      <w:r>
        <w:rPr>
          <w:rFonts w:ascii="黑体" w:eastAsia="黑体" w:hAnsi="黑体" w:cs="黑体"/>
          <w:sz w:val="24"/>
        </w:rPr>
        <w:t>3.</w:t>
      </w:r>
      <w:r>
        <w:rPr>
          <w:rFonts w:ascii="黑体" w:eastAsia="黑体" w:hAnsi="黑体" w:cs="黑体" w:hint="eastAsia"/>
          <w:sz w:val="24"/>
        </w:rPr>
        <w:t>2部分</w:t>
      </w:r>
      <w:r>
        <w:rPr>
          <w:rFonts w:ascii="黑体" w:eastAsia="黑体" w:hAnsi="黑体" w:cs="黑体"/>
          <w:sz w:val="24"/>
        </w:rPr>
        <w:t>]</w:t>
      </w:r>
      <w:r>
        <w:rPr>
          <w:rFonts w:ascii="黑体" w:eastAsia="黑体" w:hAnsi="黑体" w:cs="黑体" w:hint="eastAsia"/>
          <w:sz w:val="24"/>
        </w:rPr>
        <w:t>代码</w:t>
      </w:r>
      <w:bookmarkEnd w:id="266"/>
    </w:p>
    <w:p w14:paraId="1CEA67C2" w14:textId="77777777" w:rsidR="00BB3E36" w:rsidRDefault="00BB3E36" w:rsidP="00BB3E36">
      <w:proofErr w:type="spellStart"/>
      <w:r>
        <w:t>Conjugate.m</w:t>
      </w:r>
      <w:proofErr w:type="spellEnd"/>
    </w:p>
    <w:p w14:paraId="679B37D8" w14:textId="77777777" w:rsidR="00BB3E36" w:rsidRDefault="00BB3E36" w:rsidP="00BB3E36">
      <w:r>
        <w:t>function Conjugate(A,B,x_0,eps)</w:t>
      </w:r>
    </w:p>
    <w:p w14:paraId="48BA466A" w14:textId="77777777" w:rsidR="00BB3E36" w:rsidRDefault="00BB3E36" w:rsidP="00BB3E36">
      <w:proofErr w:type="spellStart"/>
      <w:r>
        <w:rPr>
          <w:rFonts w:hint="eastAsia"/>
        </w:rPr>
        <w:t>max_i</w:t>
      </w:r>
      <w:proofErr w:type="spellEnd"/>
      <w:r>
        <w:rPr>
          <w:rFonts w:hint="eastAsia"/>
        </w:rPr>
        <w:t>=1000; %</w:t>
      </w:r>
      <w:r>
        <w:rPr>
          <w:rFonts w:hint="eastAsia"/>
        </w:rPr>
        <w:t>迭代次数上限</w:t>
      </w:r>
    </w:p>
    <w:p w14:paraId="2D2C2E65" w14:textId="77777777" w:rsidR="00BB3E36" w:rsidRDefault="00BB3E36" w:rsidP="00BB3E36">
      <w:proofErr w:type="spellStart"/>
      <w:r>
        <w:t>fprintf</w:t>
      </w:r>
      <w:proofErr w:type="spellEnd"/>
      <w:r>
        <w:t>('\n');</w:t>
      </w:r>
    </w:p>
    <w:p w14:paraId="12FCA306" w14:textId="77777777" w:rsidR="00BB3E36" w:rsidRDefault="00BB3E36" w:rsidP="00BB3E36">
      <w:r>
        <w:t>[</w:t>
      </w:r>
      <w:proofErr w:type="spellStart"/>
      <w:r>
        <w:t>y,i</w:t>
      </w:r>
      <w:proofErr w:type="spellEnd"/>
      <w:r>
        <w:t>]= f1(A,B,x_0,max_i,eps);</w:t>
      </w:r>
    </w:p>
    <w:p w14:paraId="0106D7DA" w14:textId="77777777" w:rsidR="00BB3E36" w:rsidRDefault="00BB3E36" w:rsidP="00BB3E36">
      <w:proofErr w:type="spellStart"/>
      <w:r>
        <w:t>fprintf</w:t>
      </w:r>
      <w:proofErr w:type="spellEnd"/>
      <w:r>
        <w:t>('\n');</w:t>
      </w:r>
    </w:p>
    <w:p w14:paraId="7E938249" w14:textId="77777777" w:rsidR="00BB3E36" w:rsidRDefault="00BB3E36" w:rsidP="00BB3E36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迭代次数</w:t>
      </w:r>
      <w:r>
        <w:rPr>
          <w:rFonts w:hint="eastAsia"/>
        </w:rPr>
        <w:t>:\n   %d \n',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7BFA1E48" w14:textId="77777777" w:rsidR="00BB3E36" w:rsidRDefault="00BB3E36" w:rsidP="00BB3E36"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方程的解</w:t>
      </w:r>
      <w:r>
        <w:rPr>
          <w:rFonts w:hint="eastAsia"/>
        </w:rPr>
        <w:t>: \n');</w:t>
      </w:r>
    </w:p>
    <w:p w14:paraId="4568ADF6" w14:textId="77777777" w:rsidR="00BB3E36" w:rsidRDefault="00BB3E36" w:rsidP="00BB3E36">
      <w:proofErr w:type="spellStart"/>
      <w:r>
        <w:t>fprintf</w:t>
      </w:r>
      <w:proofErr w:type="spellEnd"/>
      <w:r>
        <w:t>('%10.6f',y);</w:t>
      </w:r>
    </w:p>
    <w:p w14:paraId="5BE68F4E" w14:textId="77777777" w:rsidR="00BB3E36" w:rsidRDefault="00BB3E36" w:rsidP="00BB3E36"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('data.xlsx',y,3); % </w:t>
      </w:r>
      <w:r>
        <w:rPr>
          <w:rFonts w:hint="eastAsia"/>
        </w:rPr>
        <w:t>存放到</w:t>
      </w:r>
      <w:r>
        <w:rPr>
          <w:rFonts w:hint="eastAsia"/>
        </w:rPr>
        <w:t>data.xlsx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sheet</w:t>
      </w:r>
    </w:p>
    <w:p w14:paraId="3714947B" w14:textId="77777777" w:rsidR="00BB3E36" w:rsidRDefault="00BB3E36" w:rsidP="00BB3E36">
      <w:r>
        <w:t>end</w:t>
      </w:r>
    </w:p>
    <w:p w14:paraId="75C8ED15" w14:textId="77777777" w:rsidR="00BB3E36" w:rsidRDefault="00BB3E36" w:rsidP="00BB54AF"/>
    <w:p w14:paraId="7AD01CB6" w14:textId="77777777" w:rsidR="00BB3E36" w:rsidRDefault="00BB3E36" w:rsidP="00BB54AF"/>
    <w:p w14:paraId="5F461CDD" w14:textId="383C4281" w:rsidR="00BB3E36" w:rsidRDefault="00BB3E36" w:rsidP="00BB54AF">
      <w:proofErr w:type="spellStart"/>
      <w:r>
        <w:t>j</w:t>
      </w:r>
      <w:r>
        <w:rPr>
          <w:rFonts w:hint="eastAsia"/>
        </w:rPr>
        <w:t>acobi.</w:t>
      </w:r>
      <w:r>
        <w:t>m</w:t>
      </w:r>
      <w:proofErr w:type="spellEnd"/>
    </w:p>
    <w:p w14:paraId="1D8DE9E6" w14:textId="77777777" w:rsidR="00FA7568" w:rsidRDefault="00FA7568" w:rsidP="00FA7568">
      <w:r>
        <w:t xml:space="preserve">function r = </w:t>
      </w:r>
      <w:proofErr w:type="spellStart"/>
      <w:r>
        <w:t>jacobi</w:t>
      </w:r>
      <w:proofErr w:type="spellEnd"/>
      <w:r>
        <w:t>(</w:t>
      </w:r>
      <w:proofErr w:type="spellStart"/>
      <w:r>
        <w:t>A,B,varargin</w:t>
      </w:r>
      <w:proofErr w:type="spellEnd"/>
      <w:r>
        <w:t>)</w:t>
      </w:r>
    </w:p>
    <w:p w14:paraId="6852E276" w14:textId="77777777" w:rsidR="00FA7568" w:rsidRDefault="00FA7568" w:rsidP="00FA7568">
      <w:proofErr w:type="spellStart"/>
      <w:r>
        <w:t>sizeA</w:t>
      </w:r>
      <w:proofErr w:type="spellEnd"/>
      <w:r>
        <w:t>=size(A);</w:t>
      </w:r>
    </w:p>
    <w:p w14:paraId="4EC6B4C3" w14:textId="77777777" w:rsidR="00FA7568" w:rsidRDefault="00FA7568" w:rsidP="00FA7568">
      <w:proofErr w:type="spellStart"/>
      <w:r>
        <w:t>sizev</w:t>
      </w:r>
      <w:proofErr w:type="spellEnd"/>
      <w:r>
        <w:t>=size(</w:t>
      </w:r>
      <w:proofErr w:type="spellStart"/>
      <w:r>
        <w:t>varargin</w:t>
      </w:r>
      <w:proofErr w:type="spellEnd"/>
      <w:r>
        <w:t>);</w:t>
      </w:r>
    </w:p>
    <w:p w14:paraId="38118C42" w14:textId="77777777" w:rsidR="00FA7568" w:rsidRDefault="00FA7568" w:rsidP="00FA7568">
      <w:r>
        <w:t xml:space="preserve">if </w:t>
      </w:r>
      <w:proofErr w:type="spellStart"/>
      <w:r>
        <w:t>sizev</w:t>
      </w:r>
      <w:proofErr w:type="spellEnd"/>
      <w:r>
        <w:t>(2) == 0</w:t>
      </w:r>
    </w:p>
    <w:p w14:paraId="143E9DA4" w14:textId="77777777" w:rsidR="00FA7568" w:rsidRDefault="00FA7568" w:rsidP="00FA7568">
      <w:r>
        <w:rPr>
          <w:rFonts w:hint="eastAsia"/>
        </w:rPr>
        <w:t xml:space="preserve">    eps = 0.00001; %</w:t>
      </w:r>
      <w:r>
        <w:rPr>
          <w:rFonts w:hint="eastAsia"/>
        </w:rPr>
        <w:t>精度</w:t>
      </w:r>
      <w:r>
        <w:rPr>
          <w:rFonts w:hint="eastAsia"/>
        </w:rPr>
        <w:t>epsilon</w:t>
      </w:r>
    </w:p>
    <w:p w14:paraId="41325201" w14:textId="77777777" w:rsidR="00FA7568" w:rsidRDefault="00FA7568" w:rsidP="00FA7568">
      <w:r>
        <w:t xml:space="preserve">    n = 1000;</w:t>
      </w:r>
    </w:p>
    <w:p w14:paraId="4280B765" w14:textId="77777777" w:rsidR="00FA7568" w:rsidRDefault="00FA7568" w:rsidP="00FA7568">
      <w:r>
        <w:t xml:space="preserve">    x = zeros(</w:t>
      </w:r>
      <w:proofErr w:type="spellStart"/>
      <w:r>
        <w:t>sizeA</w:t>
      </w:r>
      <w:proofErr w:type="spellEnd"/>
      <w:r>
        <w:t>(1),1);</w:t>
      </w:r>
    </w:p>
    <w:p w14:paraId="5F087F06" w14:textId="77777777" w:rsidR="00FA7568" w:rsidRDefault="00FA7568" w:rsidP="00FA7568">
      <w:r>
        <w:t xml:space="preserve">elseif </w:t>
      </w:r>
      <w:proofErr w:type="spellStart"/>
      <w:r>
        <w:t>sizev</w:t>
      </w:r>
      <w:proofErr w:type="spellEnd"/>
      <w:r>
        <w:t>(2) == 1</w:t>
      </w:r>
    </w:p>
    <w:p w14:paraId="63FDE125" w14:textId="77777777" w:rsidR="00FA7568" w:rsidRDefault="00FA7568" w:rsidP="00FA7568">
      <w:r>
        <w:t xml:space="preserve">    eps = </w:t>
      </w:r>
      <w:proofErr w:type="spellStart"/>
      <w:r>
        <w:t>varargin</w:t>
      </w:r>
      <w:proofErr w:type="spellEnd"/>
      <w:r>
        <w:t>{1};</w:t>
      </w:r>
    </w:p>
    <w:p w14:paraId="1DB32BB9" w14:textId="77777777" w:rsidR="00FA7568" w:rsidRDefault="00FA7568" w:rsidP="00FA7568">
      <w:r>
        <w:t xml:space="preserve">    n = 1000;</w:t>
      </w:r>
    </w:p>
    <w:p w14:paraId="7DA12588" w14:textId="77777777" w:rsidR="00FA7568" w:rsidRDefault="00FA7568" w:rsidP="00FA7568">
      <w:r>
        <w:t xml:space="preserve">    x = zeros(</w:t>
      </w:r>
      <w:proofErr w:type="spellStart"/>
      <w:r>
        <w:t>sizeA</w:t>
      </w:r>
      <w:proofErr w:type="spellEnd"/>
      <w:r>
        <w:t>(1),1);</w:t>
      </w:r>
    </w:p>
    <w:p w14:paraId="2A29BDA1" w14:textId="77777777" w:rsidR="00FA7568" w:rsidRDefault="00FA7568" w:rsidP="00FA7568">
      <w:r>
        <w:t xml:space="preserve">elseif </w:t>
      </w:r>
      <w:proofErr w:type="spellStart"/>
      <w:r>
        <w:t>sizev</w:t>
      </w:r>
      <w:proofErr w:type="spellEnd"/>
      <w:r>
        <w:t>(2) == 2</w:t>
      </w:r>
    </w:p>
    <w:p w14:paraId="1E5CA0A2" w14:textId="77777777" w:rsidR="00FA7568" w:rsidRDefault="00FA7568" w:rsidP="00FA7568">
      <w:r>
        <w:t xml:space="preserve">    eps = </w:t>
      </w:r>
      <w:proofErr w:type="spellStart"/>
      <w:r>
        <w:t>varargin</w:t>
      </w:r>
      <w:proofErr w:type="spellEnd"/>
      <w:r>
        <w:t>{1};</w:t>
      </w:r>
    </w:p>
    <w:p w14:paraId="628B23D7" w14:textId="77777777" w:rsidR="00FA7568" w:rsidRDefault="00FA7568" w:rsidP="00FA7568">
      <w:r>
        <w:t xml:space="preserve">    n = </w:t>
      </w:r>
      <w:proofErr w:type="spellStart"/>
      <w:r>
        <w:t>varargin</w:t>
      </w:r>
      <w:proofErr w:type="spellEnd"/>
      <w:r>
        <w:t>{2};</w:t>
      </w:r>
    </w:p>
    <w:p w14:paraId="0EEAE9C4" w14:textId="77777777" w:rsidR="00FA7568" w:rsidRDefault="00FA7568" w:rsidP="00FA7568">
      <w:r>
        <w:t xml:space="preserve">    x = zeros(</w:t>
      </w:r>
      <w:proofErr w:type="spellStart"/>
      <w:r>
        <w:t>sizeA</w:t>
      </w:r>
      <w:proofErr w:type="spellEnd"/>
      <w:r>
        <w:t>(1),1000);</w:t>
      </w:r>
    </w:p>
    <w:p w14:paraId="6516C4F0" w14:textId="77777777" w:rsidR="00FA7568" w:rsidRDefault="00FA7568" w:rsidP="00FA7568">
      <w:r>
        <w:t xml:space="preserve">elseif </w:t>
      </w:r>
      <w:proofErr w:type="spellStart"/>
      <w:r>
        <w:t>sizev</w:t>
      </w:r>
      <w:proofErr w:type="spellEnd"/>
      <w:r>
        <w:t>(2) == 3</w:t>
      </w:r>
    </w:p>
    <w:p w14:paraId="358E28FE" w14:textId="77777777" w:rsidR="00FA7568" w:rsidRDefault="00FA7568" w:rsidP="00FA7568">
      <w:r>
        <w:t xml:space="preserve">    eps = </w:t>
      </w:r>
      <w:proofErr w:type="spellStart"/>
      <w:r>
        <w:t>varargin</w:t>
      </w:r>
      <w:proofErr w:type="spellEnd"/>
      <w:r>
        <w:t>{1};</w:t>
      </w:r>
    </w:p>
    <w:p w14:paraId="29C77124" w14:textId="77777777" w:rsidR="00FA7568" w:rsidRDefault="00FA7568" w:rsidP="00FA7568">
      <w:r>
        <w:t xml:space="preserve">    n = </w:t>
      </w:r>
      <w:proofErr w:type="spellStart"/>
      <w:r>
        <w:t>varargin</w:t>
      </w:r>
      <w:proofErr w:type="spellEnd"/>
      <w:r>
        <w:t>{2};</w:t>
      </w:r>
    </w:p>
    <w:p w14:paraId="634C35E3" w14:textId="77777777" w:rsidR="00FA7568" w:rsidRDefault="00FA7568" w:rsidP="00FA7568">
      <w:r>
        <w:t xml:space="preserve">    x = </w:t>
      </w:r>
      <w:proofErr w:type="spellStart"/>
      <w:r>
        <w:t>varargin</w:t>
      </w:r>
      <w:proofErr w:type="spellEnd"/>
      <w:r>
        <w:t>{3};</w:t>
      </w:r>
    </w:p>
    <w:p w14:paraId="7DBC2E10" w14:textId="77777777" w:rsidR="00FA7568" w:rsidRDefault="00FA7568" w:rsidP="00FA7568">
      <w:r>
        <w:t>else</w:t>
      </w:r>
    </w:p>
    <w:p w14:paraId="37400B88" w14:textId="77777777" w:rsidR="00FA7568" w:rsidRDefault="00FA7568" w:rsidP="00FA7568">
      <w:r>
        <w:rPr>
          <w:rFonts w:hint="eastAsia"/>
        </w:rPr>
        <w:t xml:space="preserve">    error('</w:t>
      </w:r>
      <w:r>
        <w:rPr>
          <w:rFonts w:hint="eastAsia"/>
        </w:rPr>
        <w:t>输入参数过多</w:t>
      </w:r>
      <w:r>
        <w:rPr>
          <w:rFonts w:hint="eastAsia"/>
        </w:rPr>
        <w:t>');</w:t>
      </w:r>
    </w:p>
    <w:p w14:paraId="2F0733A7" w14:textId="77777777" w:rsidR="00FA7568" w:rsidRDefault="00FA7568" w:rsidP="00FA7568">
      <w:r>
        <w:t>end</w:t>
      </w:r>
    </w:p>
    <w:p w14:paraId="42555FF0" w14:textId="77777777" w:rsidR="00FA7568" w:rsidRDefault="00FA7568" w:rsidP="00FA7568">
      <w:r>
        <w:t xml:space="preserve">for </w:t>
      </w:r>
      <w:proofErr w:type="spellStart"/>
      <w:r>
        <w:t>i</w:t>
      </w:r>
      <w:proofErr w:type="spellEnd"/>
      <w:r>
        <w:t xml:space="preserve"> = 2:n</w:t>
      </w:r>
    </w:p>
    <w:p w14:paraId="604E64F5" w14:textId="77777777" w:rsidR="00FA7568" w:rsidRDefault="00FA7568" w:rsidP="00FA756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</w:t>
      </w:r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\n',i-1)</w:t>
      </w:r>
    </w:p>
    <w:p w14:paraId="3A8404FD" w14:textId="77777777" w:rsidR="00FA7568" w:rsidRDefault="00FA7568" w:rsidP="00FA7568">
      <w:r>
        <w:t xml:space="preserve">    for j = 1:sizeA(2)</w:t>
      </w:r>
    </w:p>
    <w:p w14:paraId="75C02CA8" w14:textId="77777777" w:rsidR="00FA7568" w:rsidRDefault="00FA7568" w:rsidP="00FA7568">
      <w:r>
        <w:t xml:space="preserve">        sum1=0;</w:t>
      </w:r>
    </w:p>
    <w:p w14:paraId="687E258F" w14:textId="77777777" w:rsidR="00FA7568" w:rsidRDefault="00FA7568" w:rsidP="00FA7568">
      <w:r>
        <w:t xml:space="preserve">        for k = 1:sizeA(1)</w:t>
      </w:r>
    </w:p>
    <w:p w14:paraId="4A73DAF5" w14:textId="77777777" w:rsidR="00FA7568" w:rsidRDefault="00FA7568" w:rsidP="00FA7568">
      <w:r>
        <w:t xml:space="preserve">            if j == k</w:t>
      </w:r>
    </w:p>
    <w:p w14:paraId="59A3B415" w14:textId="77777777" w:rsidR="00FA7568" w:rsidRDefault="00FA7568" w:rsidP="00FA7568">
      <w:r>
        <w:t xml:space="preserve">                continue;</w:t>
      </w:r>
    </w:p>
    <w:p w14:paraId="7840639D" w14:textId="77777777" w:rsidR="00FA7568" w:rsidRDefault="00FA7568" w:rsidP="00FA7568">
      <w:r>
        <w:lastRenderedPageBreak/>
        <w:t xml:space="preserve">            end</w:t>
      </w:r>
    </w:p>
    <w:p w14:paraId="593A8401" w14:textId="77777777" w:rsidR="00FA7568" w:rsidRDefault="00FA7568" w:rsidP="00FA7568">
      <w:r>
        <w:t xml:space="preserve">            sum1 = sum1 - x(k,i-1)*A(</w:t>
      </w:r>
      <w:proofErr w:type="spellStart"/>
      <w:r>
        <w:t>j,k</w:t>
      </w:r>
      <w:proofErr w:type="spellEnd"/>
      <w:r>
        <w:t>)/A(</w:t>
      </w:r>
      <w:proofErr w:type="spellStart"/>
      <w:r>
        <w:t>j,j</w:t>
      </w:r>
      <w:proofErr w:type="spellEnd"/>
      <w:r>
        <w:t>);</w:t>
      </w:r>
    </w:p>
    <w:p w14:paraId="34E711E0" w14:textId="77777777" w:rsidR="00FA7568" w:rsidRDefault="00FA7568" w:rsidP="00FA7568">
      <w:r>
        <w:t xml:space="preserve">        end</w:t>
      </w:r>
    </w:p>
    <w:p w14:paraId="1FA58D5A" w14:textId="77777777" w:rsidR="00FA7568" w:rsidRDefault="00FA7568" w:rsidP="00FA7568">
      <w:r>
        <w:t xml:space="preserve">        x(</w:t>
      </w:r>
      <w:proofErr w:type="spellStart"/>
      <w:r>
        <w:t>j,i</w:t>
      </w:r>
      <w:proofErr w:type="spellEnd"/>
      <w:r>
        <w:t>)=B(j)/A(</w:t>
      </w:r>
      <w:proofErr w:type="spellStart"/>
      <w:r>
        <w:t>j,j</w:t>
      </w:r>
      <w:proofErr w:type="spellEnd"/>
      <w:r>
        <w:t>)+sum1;</w:t>
      </w:r>
    </w:p>
    <w:p w14:paraId="2D2C7A68" w14:textId="77777777" w:rsidR="00FA7568" w:rsidRDefault="00FA7568" w:rsidP="00FA7568">
      <w:r>
        <w:t xml:space="preserve">    end</w:t>
      </w:r>
    </w:p>
    <w:p w14:paraId="1E60B0EA" w14:textId="77777777" w:rsidR="00FA7568" w:rsidRDefault="00FA7568" w:rsidP="00FA7568">
      <w:r>
        <w:t xml:space="preserve">    if any(abs(x(:,</w:t>
      </w:r>
      <w:proofErr w:type="spellStart"/>
      <w:r>
        <w:t>i</w:t>
      </w:r>
      <w:proofErr w:type="spellEnd"/>
      <w:r>
        <w:t>)-x(:,i-1))&gt;eps) == 0</w:t>
      </w:r>
    </w:p>
    <w:p w14:paraId="7E6FBF45" w14:textId="77777777" w:rsidR="00FA7568" w:rsidRDefault="00FA7568" w:rsidP="00FA7568">
      <w:r>
        <w:t xml:space="preserve">       break;</w:t>
      </w:r>
    </w:p>
    <w:p w14:paraId="2009B819" w14:textId="77777777" w:rsidR="00FA7568" w:rsidRDefault="00FA7568" w:rsidP="00FA7568">
      <w:r>
        <w:t xml:space="preserve">    end</w:t>
      </w:r>
    </w:p>
    <w:p w14:paraId="2FE85EA4" w14:textId="77777777" w:rsidR="00FA7568" w:rsidRDefault="00FA7568" w:rsidP="00FA7568">
      <w:r>
        <w:t>end</w:t>
      </w:r>
    </w:p>
    <w:p w14:paraId="00837EF7" w14:textId="77777777" w:rsidR="00FA7568" w:rsidRDefault="00FA7568" w:rsidP="00FA7568">
      <w:r>
        <w:t>r = x;</w:t>
      </w:r>
    </w:p>
    <w:p w14:paraId="75344BAE" w14:textId="4FAA84D9" w:rsidR="00FA7568" w:rsidRDefault="00FA7568" w:rsidP="00FA7568">
      <w:r>
        <w:t>end</w:t>
      </w:r>
    </w:p>
    <w:p w14:paraId="4F2F62A4" w14:textId="458B59D3" w:rsidR="00FA7568" w:rsidRDefault="00FA7568" w:rsidP="00BB3E36">
      <w:proofErr w:type="spellStart"/>
      <w:r>
        <w:t>Gauss_Seidel</w:t>
      </w:r>
      <w:r>
        <w:rPr>
          <w:rFonts w:hint="eastAsia"/>
        </w:rPr>
        <w:t>.m</w:t>
      </w:r>
      <w:proofErr w:type="spellEnd"/>
    </w:p>
    <w:p w14:paraId="09958167" w14:textId="77777777" w:rsidR="00FA7568" w:rsidRDefault="00FA7568" w:rsidP="00FA7568">
      <w:r>
        <w:t xml:space="preserve">function r = </w:t>
      </w:r>
      <w:proofErr w:type="spellStart"/>
      <w:r>
        <w:t>Gauss_Seidel</w:t>
      </w:r>
      <w:proofErr w:type="spellEnd"/>
      <w:r>
        <w:t>(</w:t>
      </w:r>
      <w:proofErr w:type="spellStart"/>
      <w:r>
        <w:t>A,B,varargin</w:t>
      </w:r>
      <w:proofErr w:type="spellEnd"/>
      <w:r>
        <w:t>)</w:t>
      </w:r>
    </w:p>
    <w:p w14:paraId="4791FE65" w14:textId="77777777" w:rsidR="00FA7568" w:rsidRDefault="00FA7568" w:rsidP="00FA7568">
      <w:proofErr w:type="spellStart"/>
      <w:r>
        <w:t>sizeA</w:t>
      </w:r>
      <w:proofErr w:type="spellEnd"/>
      <w:r>
        <w:t>=size(A);</w:t>
      </w:r>
    </w:p>
    <w:p w14:paraId="46D94873" w14:textId="77777777" w:rsidR="00FA7568" w:rsidRDefault="00FA7568" w:rsidP="00FA7568">
      <w:proofErr w:type="spellStart"/>
      <w:r>
        <w:t>sizev</w:t>
      </w:r>
      <w:proofErr w:type="spellEnd"/>
      <w:r>
        <w:t>=size(</w:t>
      </w:r>
      <w:proofErr w:type="spellStart"/>
      <w:r>
        <w:t>varargin</w:t>
      </w:r>
      <w:proofErr w:type="spellEnd"/>
      <w:r>
        <w:t>);</w:t>
      </w:r>
    </w:p>
    <w:p w14:paraId="18BD42DD" w14:textId="77777777" w:rsidR="00FA7568" w:rsidRDefault="00FA7568" w:rsidP="00FA7568">
      <w:r>
        <w:t xml:space="preserve">if </w:t>
      </w:r>
      <w:proofErr w:type="spellStart"/>
      <w:r>
        <w:t>sizev</w:t>
      </w:r>
      <w:proofErr w:type="spellEnd"/>
      <w:r>
        <w:t>(2) == 0</w:t>
      </w:r>
    </w:p>
    <w:p w14:paraId="2FBADF05" w14:textId="77777777" w:rsidR="00FA7568" w:rsidRDefault="00FA7568" w:rsidP="00FA7568">
      <w:r>
        <w:t xml:space="preserve">    eps = 0.001;</w:t>
      </w:r>
    </w:p>
    <w:p w14:paraId="2F0A8847" w14:textId="77777777" w:rsidR="00FA7568" w:rsidRDefault="00FA7568" w:rsidP="00FA7568">
      <w:r>
        <w:t xml:space="preserve">    n = 1000;</w:t>
      </w:r>
    </w:p>
    <w:p w14:paraId="421ACDE1" w14:textId="77777777" w:rsidR="00FA7568" w:rsidRDefault="00FA7568" w:rsidP="00FA7568">
      <w:r>
        <w:t xml:space="preserve">    x = zeros(</w:t>
      </w:r>
      <w:proofErr w:type="spellStart"/>
      <w:r>
        <w:t>sizeA</w:t>
      </w:r>
      <w:proofErr w:type="spellEnd"/>
      <w:r>
        <w:t>(1),1);</w:t>
      </w:r>
    </w:p>
    <w:p w14:paraId="19591286" w14:textId="77777777" w:rsidR="00FA7568" w:rsidRDefault="00FA7568" w:rsidP="00FA7568">
      <w:r>
        <w:t xml:space="preserve">elseif </w:t>
      </w:r>
      <w:proofErr w:type="spellStart"/>
      <w:r>
        <w:t>sizev</w:t>
      </w:r>
      <w:proofErr w:type="spellEnd"/>
      <w:r>
        <w:t>(2) == 1</w:t>
      </w:r>
    </w:p>
    <w:p w14:paraId="092853BC" w14:textId="77777777" w:rsidR="00FA7568" w:rsidRDefault="00FA7568" w:rsidP="00FA7568">
      <w:r>
        <w:t xml:space="preserve">    eps = </w:t>
      </w:r>
      <w:proofErr w:type="spellStart"/>
      <w:r>
        <w:t>varargin</w:t>
      </w:r>
      <w:proofErr w:type="spellEnd"/>
      <w:r>
        <w:t>{1};</w:t>
      </w:r>
    </w:p>
    <w:p w14:paraId="6B20F77C" w14:textId="77777777" w:rsidR="00FA7568" w:rsidRDefault="00FA7568" w:rsidP="00FA7568">
      <w:r>
        <w:t xml:space="preserve">    n = 1000;</w:t>
      </w:r>
    </w:p>
    <w:p w14:paraId="6AC345FB" w14:textId="77777777" w:rsidR="00FA7568" w:rsidRDefault="00FA7568" w:rsidP="00FA7568">
      <w:r>
        <w:t xml:space="preserve">    x = zeros(</w:t>
      </w:r>
      <w:proofErr w:type="spellStart"/>
      <w:r>
        <w:t>sizeA</w:t>
      </w:r>
      <w:proofErr w:type="spellEnd"/>
      <w:r>
        <w:t>(1),1);</w:t>
      </w:r>
    </w:p>
    <w:p w14:paraId="6060AACA" w14:textId="77777777" w:rsidR="00FA7568" w:rsidRDefault="00FA7568" w:rsidP="00FA7568">
      <w:r>
        <w:t xml:space="preserve">elseif </w:t>
      </w:r>
      <w:proofErr w:type="spellStart"/>
      <w:r>
        <w:t>sizev</w:t>
      </w:r>
      <w:proofErr w:type="spellEnd"/>
      <w:r>
        <w:t>(2) == 2</w:t>
      </w:r>
    </w:p>
    <w:p w14:paraId="7784E3D7" w14:textId="77777777" w:rsidR="00FA7568" w:rsidRDefault="00FA7568" w:rsidP="00FA7568">
      <w:r>
        <w:t xml:space="preserve">    eps = </w:t>
      </w:r>
      <w:proofErr w:type="spellStart"/>
      <w:r>
        <w:t>varargin</w:t>
      </w:r>
      <w:proofErr w:type="spellEnd"/>
      <w:r>
        <w:t>{1};</w:t>
      </w:r>
    </w:p>
    <w:p w14:paraId="4025B4DA" w14:textId="77777777" w:rsidR="00FA7568" w:rsidRDefault="00FA7568" w:rsidP="00FA7568">
      <w:r>
        <w:t xml:space="preserve">    n = </w:t>
      </w:r>
      <w:proofErr w:type="spellStart"/>
      <w:r>
        <w:t>varargin</w:t>
      </w:r>
      <w:proofErr w:type="spellEnd"/>
      <w:r>
        <w:t>{2};</w:t>
      </w:r>
    </w:p>
    <w:p w14:paraId="0197F1E1" w14:textId="77777777" w:rsidR="00FA7568" w:rsidRDefault="00FA7568" w:rsidP="00FA7568">
      <w:r>
        <w:t xml:space="preserve">    x = zeros(</w:t>
      </w:r>
      <w:proofErr w:type="spellStart"/>
      <w:r>
        <w:t>sizeA</w:t>
      </w:r>
      <w:proofErr w:type="spellEnd"/>
      <w:r>
        <w:t>(1),1000);</w:t>
      </w:r>
    </w:p>
    <w:p w14:paraId="3D2700AE" w14:textId="77777777" w:rsidR="00FA7568" w:rsidRDefault="00FA7568" w:rsidP="00FA7568">
      <w:r>
        <w:t xml:space="preserve">elseif </w:t>
      </w:r>
      <w:proofErr w:type="spellStart"/>
      <w:r>
        <w:t>sizev</w:t>
      </w:r>
      <w:proofErr w:type="spellEnd"/>
      <w:r>
        <w:t>(2) == 3</w:t>
      </w:r>
    </w:p>
    <w:p w14:paraId="1C51F90B" w14:textId="77777777" w:rsidR="00FA7568" w:rsidRDefault="00FA7568" w:rsidP="00FA7568">
      <w:r>
        <w:t xml:space="preserve">    eps = </w:t>
      </w:r>
      <w:proofErr w:type="spellStart"/>
      <w:r>
        <w:t>varargin</w:t>
      </w:r>
      <w:proofErr w:type="spellEnd"/>
      <w:r>
        <w:t>{1};</w:t>
      </w:r>
    </w:p>
    <w:p w14:paraId="0FCBD42B" w14:textId="77777777" w:rsidR="00FA7568" w:rsidRDefault="00FA7568" w:rsidP="00FA7568">
      <w:r>
        <w:t xml:space="preserve">    n = </w:t>
      </w:r>
      <w:proofErr w:type="spellStart"/>
      <w:r>
        <w:t>varargin</w:t>
      </w:r>
      <w:proofErr w:type="spellEnd"/>
      <w:r>
        <w:t>{2};</w:t>
      </w:r>
    </w:p>
    <w:p w14:paraId="19973FCE" w14:textId="77777777" w:rsidR="00FA7568" w:rsidRDefault="00FA7568" w:rsidP="00FA7568">
      <w:r>
        <w:t xml:space="preserve">    x = </w:t>
      </w:r>
      <w:proofErr w:type="spellStart"/>
      <w:r>
        <w:t>varargin</w:t>
      </w:r>
      <w:proofErr w:type="spellEnd"/>
      <w:r>
        <w:t>{3};</w:t>
      </w:r>
    </w:p>
    <w:p w14:paraId="5A776E91" w14:textId="77777777" w:rsidR="00FA7568" w:rsidRDefault="00FA7568" w:rsidP="00FA7568">
      <w:r>
        <w:t>else</w:t>
      </w:r>
    </w:p>
    <w:p w14:paraId="32D99B60" w14:textId="77777777" w:rsidR="00FA7568" w:rsidRDefault="00FA7568" w:rsidP="00FA7568">
      <w:r>
        <w:rPr>
          <w:rFonts w:hint="eastAsia"/>
        </w:rPr>
        <w:t xml:space="preserve">    error('</w:t>
      </w:r>
      <w:r>
        <w:rPr>
          <w:rFonts w:hint="eastAsia"/>
        </w:rPr>
        <w:t>输入参数过多</w:t>
      </w:r>
      <w:r>
        <w:rPr>
          <w:rFonts w:hint="eastAsia"/>
        </w:rPr>
        <w:t>');</w:t>
      </w:r>
    </w:p>
    <w:p w14:paraId="612A7E86" w14:textId="77777777" w:rsidR="00FA7568" w:rsidRDefault="00FA7568" w:rsidP="00FA7568">
      <w:r>
        <w:t>end</w:t>
      </w:r>
    </w:p>
    <w:p w14:paraId="3644D3EA" w14:textId="77777777" w:rsidR="00FA7568" w:rsidRDefault="00FA7568" w:rsidP="00FA7568">
      <w:r>
        <w:t xml:space="preserve">for </w:t>
      </w:r>
      <w:proofErr w:type="spellStart"/>
      <w:r>
        <w:t>i</w:t>
      </w:r>
      <w:proofErr w:type="spellEnd"/>
      <w:r>
        <w:t xml:space="preserve"> = 2:n</w:t>
      </w:r>
    </w:p>
    <w:p w14:paraId="09828DCE" w14:textId="77777777" w:rsidR="00FA7568" w:rsidRDefault="00FA7568" w:rsidP="00FA756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迭代第</w:t>
      </w:r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\n',i-1)</w:t>
      </w:r>
    </w:p>
    <w:p w14:paraId="7086CA7C" w14:textId="77777777" w:rsidR="00FA7568" w:rsidRDefault="00FA7568" w:rsidP="00FA7568">
      <w:r>
        <w:t xml:space="preserve">    for j = 1:sizeA(2)</w:t>
      </w:r>
    </w:p>
    <w:p w14:paraId="7E12EF27" w14:textId="77777777" w:rsidR="00FA7568" w:rsidRDefault="00FA7568" w:rsidP="00FA7568">
      <w:r>
        <w:t xml:space="preserve">        sum1=0;</w:t>
      </w:r>
    </w:p>
    <w:p w14:paraId="376DB1F7" w14:textId="77777777" w:rsidR="00FA7568" w:rsidRDefault="00FA7568" w:rsidP="00FA7568">
      <w:r>
        <w:t xml:space="preserve">        for k = 1:j</w:t>
      </w:r>
    </w:p>
    <w:p w14:paraId="065121E2" w14:textId="77777777" w:rsidR="00FA7568" w:rsidRDefault="00FA7568" w:rsidP="00FA7568">
      <w:r>
        <w:t xml:space="preserve">            if j == k</w:t>
      </w:r>
    </w:p>
    <w:p w14:paraId="718D83B6" w14:textId="77777777" w:rsidR="00FA7568" w:rsidRDefault="00FA7568" w:rsidP="00FA7568">
      <w:r>
        <w:t xml:space="preserve">                continue;</w:t>
      </w:r>
    </w:p>
    <w:p w14:paraId="5D02C830" w14:textId="77777777" w:rsidR="00FA7568" w:rsidRDefault="00FA7568" w:rsidP="00FA7568">
      <w:r>
        <w:t xml:space="preserve">            end</w:t>
      </w:r>
    </w:p>
    <w:p w14:paraId="4EC6C901" w14:textId="77777777" w:rsidR="00FA7568" w:rsidRDefault="00FA7568" w:rsidP="00FA7568">
      <w:r>
        <w:t xml:space="preserve">            sum1 = sum1 - x(</w:t>
      </w:r>
      <w:proofErr w:type="spellStart"/>
      <w:r>
        <w:t>k,i</w:t>
      </w:r>
      <w:proofErr w:type="spellEnd"/>
      <w:r>
        <w:t>)*A(</w:t>
      </w:r>
      <w:proofErr w:type="spellStart"/>
      <w:r>
        <w:t>j,k</w:t>
      </w:r>
      <w:proofErr w:type="spellEnd"/>
      <w:r>
        <w:t>)/A(</w:t>
      </w:r>
      <w:proofErr w:type="spellStart"/>
      <w:r>
        <w:t>j,j</w:t>
      </w:r>
      <w:proofErr w:type="spellEnd"/>
      <w:r>
        <w:t>);</w:t>
      </w:r>
    </w:p>
    <w:p w14:paraId="3B1A16F6" w14:textId="77777777" w:rsidR="00FA7568" w:rsidRDefault="00FA7568" w:rsidP="00FA7568">
      <w:r>
        <w:t xml:space="preserve">        end</w:t>
      </w:r>
    </w:p>
    <w:p w14:paraId="72EFAEE9" w14:textId="77777777" w:rsidR="00FA7568" w:rsidRDefault="00FA7568" w:rsidP="00FA7568">
      <w:r>
        <w:lastRenderedPageBreak/>
        <w:t xml:space="preserve">        for k = j+1:sizeA(1)</w:t>
      </w:r>
    </w:p>
    <w:p w14:paraId="70160EC9" w14:textId="77777777" w:rsidR="00FA7568" w:rsidRDefault="00FA7568" w:rsidP="00FA7568">
      <w:r>
        <w:t xml:space="preserve">            sum1 = sum1 - x(k,i-1)*A(</w:t>
      </w:r>
      <w:proofErr w:type="spellStart"/>
      <w:r>
        <w:t>j,k</w:t>
      </w:r>
      <w:proofErr w:type="spellEnd"/>
      <w:r>
        <w:t>)/A(</w:t>
      </w:r>
      <w:proofErr w:type="spellStart"/>
      <w:r>
        <w:t>j,j</w:t>
      </w:r>
      <w:proofErr w:type="spellEnd"/>
      <w:r>
        <w:t>);</w:t>
      </w:r>
    </w:p>
    <w:p w14:paraId="194235D3" w14:textId="77777777" w:rsidR="00FA7568" w:rsidRDefault="00FA7568" w:rsidP="00FA7568">
      <w:r>
        <w:t xml:space="preserve">        end</w:t>
      </w:r>
    </w:p>
    <w:p w14:paraId="1C179C6C" w14:textId="77777777" w:rsidR="00FA7568" w:rsidRDefault="00FA7568" w:rsidP="00FA7568">
      <w:r>
        <w:t xml:space="preserve">        x(</w:t>
      </w:r>
      <w:proofErr w:type="spellStart"/>
      <w:r>
        <w:t>j,i</w:t>
      </w:r>
      <w:proofErr w:type="spellEnd"/>
      <w:r>
        <w:t>)=B(j)/A(</w:t>
      </w:r>
      <w:proofErr w:type="spellStart"/>
      <w:r>
        <w:t>j,j</w:t>
      </w:r>
      <w:proofErr w:type="spellEnd"/>
      <w:r>
        <w:t>)+sum1;</w:t>
      </w:r>
    </w:p>
    <w:p w14:paraId="50D89A9F" w14:textId="77777777" w:rsidR="00FA7568" w:rsidRDefault="00FA7568" w:rsidP="00FA7568">
      <w:r>
        <w:t xml:space="preserve">    end</w:t>
      </w:r>
    </w:p>
    <w:p w14:paraId="20B0B93A" w14:textId="77777777" w:rsidR="00FA7568" w:rsidRDefault="00FA7568" w:rsidP="00FA7568">
      <w:r>
        <w:t xml:space="preserve">    if any(abs(x(:,</w:t>
      </w:r>
      <w:proofErr w:type="spellStart"/>
      <w:r>
        <w:t>i</w:t>
      </w:r>
      <w:proofErr w:type="spellEnd"/>
      <w:r>
        <w:t>)-x(:,i-1))&gt;eps) == 0</w:t>
      </w:r>
    </w:p>
    <w:p w14:paraId="36BEBC63" w14:textId="77777777" w:rsidR="00FA7568" w:rsidRDefault="00FA7568" w:rsidP="00FA7568">
      <w:r>
        <w:t xml:space="preserve">       break;</w:t>
      </w:r>
    </w:p>
    <w:p w14:paraId="4E4E0565" w14:textId="77777777" w:rsidR="00FA7568" w:rsidRDefault="00FA7568" w:rsidP="00FA7568">
      <w:r>
        <w:t xml:space="preserve">    end</w:t>
      </w:r>
    </w:p>
    <w:p w14:paraId="2231CEF5" w14:textId="77777777" w:rsidR="00FA7568" w:rsidRDefault="00FA7568" w:rsidP="00FA7568">
      <w:r>
        <w:t>end</w:t>
      </w:r>
    </w:p>
    <w:p w14:paraId="6BDD499E" w14:textId="77777777" w:rsidR="00FA7568" w:rsidRDefault="00FA7568" w:rsidP="00FA7568">
      <w:r>
        <w:t>r = x;</w:t>
      </w:r>
    </w:p>
    <w:p w14:paraId="4B602652" w14:textId="34B3E6AE" w:rsidR="00FA7568" w:rsidRDefault="00FA7568" w:rsidP="00FA7568">
      <w:r>
        <w:t>end</w:t>
      </w:r>
    </w:p>
    <w:p w14:paraId="74A577AD" w14:textId="58DA9199" w:rsidR="0091190C" w:rsidRDefault="0091190C" w:rsidP="00FA7568"/>
    <w:p w14:paraId="54108D99" w14:textId="1A14F975" w:rsidR="0091190C" w:rsidRDefault="0091190C" w:rsidP="00FA7568"/>
    <w:p w14:paraId="31B2ACEF" w14:textId="70FC43B3" w:rsidR="0091190C" w:rsidRDefault="0091190C" w:rsidP="00FA7568">
      <w:proofErr w:type="spellStart"/>
      <w:r>
        <w:t>steepest.m</w:t>
      </w:r>
      <w:proofErr w:type="spellEnd"/>
    </w:p>
    <w:p w14:paraId="1781FDF4" w14:textId="77777777" w:rsidR="0091190C" w:rsidRDefault="0091190C" w:rsidP="0091190C">
      <w:r>
        <w:t>function [</w:t>
      </w:r>
      <w:proofErr w:type="spellStart"/>
      <w:r>
        <w:t>x,i</w:t>
      </w:r>
      <w:proofErr w:type="spellEnd"/>
      <w:r>
        <w:t>] = steepest(A,B,x_0,eps,n)</w:t>
      </w:r>
    </w:p>
    <w:p w14:paraId="70F82792" w14:textId="77777777" w:rsidR="0091190C" w:rsidRDefault="0091190C" w:rsidP="0091190C">
      <w:r>
        <w:rPr>
          <w:rFonts w:hint="eastAsia"/>
        </w:rPr>
        <w:t>% n</w:t>
      </w:r>
      <w:r>
        <w:rPr>
          <w:rFonts w:hint="eastAsia"/>
        </w:rPr>
        <w:t>是线性方程组的维度</w:t>
      </w:r>
    </w:p>
    <w:p w14:paraId="7B12F323" w14:textId="77777777" w:rsidR="0091190C" w:rsidRDefault="0091190C" w:rsidP="0091190C">
      <w:r>
        <w:t>max1 = 1000;</w:t>
      </w:r>
    </w:p>
    <w:p w14:paraId="21068386" w14:textId="77777777" w:rsidR="0091190C" w:rsidRDefault="0091190C" w:rsidP="0091190C">
      <w:r>
        <w:t>r = B-A*x_0;</w:t>
      </w:r>
    </w:p>
    <w:p w14:paraId="11F05E42" w14:textId="77777777" w:rsidR="0091190C" w:rsidRDefault="0091190C" w:rsidP="0091190C">
      <w:r>
        <w:rPr>
          <w:rFonts w:hint="eastAsia"/>
        </w:rPr>
        <w:t xml:space="preserve">% </w:t>
      </w:r>
      <w:r>
        <w:rPr>
          <w:rFonts w:hint="eastAsia"/>
        </w:rPr>
        <w:t>求内积</w:t>
      </w:r>
    </w:p>
    <w:p w14:paraId="4D5CD4C1" w14:textId="77777777" w:rsidR="0091190C" w:rsidRDefault="0091190C" w:rsidP="0091190C">
      <w:r>
        <w:t>c = dot(</w:t>
      </w:r>
      <w:proofErr w:type="spellStart"/>
      <w:r>
        <w:t>r,r</w:t>
      </w:r>
      <w:proofErr w:type="spellEnd"/>
      <w:r>
        <w:t>)/dot(A*</w:t>
      </w:r>
      <w:proofErr w:type="spellStart"/>
      <w:r>
        <w:t>r,r</w:t>
      </w:r>
      <w:proofErr w:type="spellEnd"/>
      <w:r>
        <w:t>);</w:t>
      </w:r>
    </w:p>
    <w:p w14:paraId="7D5AD497" w14:textId="77777777" w:rsidR="0091190C" w:rsidRDefault="0091190C" w:rsidP="0091190C">
      <w:r>
        <w:t>x = x_0+c*r;</w:t>
      </w:r>
    </w:p>
    <w:p w14:paraId="209A94F3" w14:textId="77777777" w:rsidR="0091190C" w:rsidRDefault="0091190C" w:rsidP="0091190C">
      <w:proofErr w:type="spellStart"/>
      <w:r>
        <w:t>i</w:t>
      </w:r>
      <w:proofErr w:type="spellEnd"/>
      <w:r>
        <w:t xml:space="preserve"> = 1;</w:t>
      </w:r>
    </w:p>
    <w:p w14:paraId="6550FDED" w14:textId="77777777" w:rsidR="0091190C" w:rsidRDefault="0091190C" w:rsidP="0091190C">
      <w:r>
        <w:t>D = {};</w:t>
      </w:r>
    </w:p>
    <w:p w14:paraId="6F2A4A28" w14:textId="77777777" w:rsidR="0091190C" w:rsidRDefault="0091190C" w:rsidP="0091190C"/>
    <w:p w14:paraId="446BD14C" w14:textId="77777777" w:rsidR="0091190C" w:rsidRDefault="0091190C" w:rsidP="0091190C">
      <w:r>
        <w:t>while norm(x-x_0)&gt;=eps</w:t>
      </w:r>
    </w:p>
    <w:p w14:paraId="774938AF" w14:textId="77777777" w:rsidR="0091190C" w:rsidRDefault="0091190C" w:rsidP="0091190C">
      <w:r>
        <w:t xml:space="preserve">    x_0 = x;</w:t>
      </w:r>
    </w:p>
    <w:p w14:paraId="4F1076E0" w14:textId="77777777" w:rsidR="0091190C" w:rsidRDefault="0091190C" w:rsidP="0091190C">
      <w:r>
        <w:t xml:space="preserve">    </w:t>
      </w:r>
    </w:p>
    <w:p w14:paraId="45AD5F65" w14:textId="77777777" w:rsidR="0091190C" w:rsidRDefault="0091190C" w:rsidP="0091190C">
      <w:r>
        <w:t xml:space="preserve">    r = B-A*x_0;</w:t>
      </w:r>
    </w:p>
    <w:p w14:paraId="27316E60" w14:textId="77777777" w:rsidR="0091190C" w:rsidRDefault="0091190C" w:rsidP="0091190C">
      <w:r>
        <w:t xml:space="preserve">    c = dot(</w:t>
      </w:r>
      <w:proofErr w:type="spellStart"/>
      <w:r>
        <w:t>r,r</w:t>
      </w:r>
      <w:proofErr w:type="spellEnd"/>
      <w:r>
        <w:t>)/dot(A*</w:t>
      </w:r>
      <w:proofErr w:type="spellStart"/>
      <w:r>
        <w:t>r,r</w:t>
      </w:r>
      <w:proofErr w:type="spellEnd"/>
      <w:r>
        <w:t>);</w:t>
      </w:r>
    </w:p>
    <w:p w14:paraId="2E6413B2" w14:textId="77777777" w:rsidR="0091190C" w:rsidRDefault="0091190C" w:rsidP="0091190C">
      <w:r>
        <w:t xml:space="preserve">    x = x_0+c*r;</w:t>
      </w:r>
    </w:p>
    <w:p w14:paraId="50545DB1" w14:textId="77777777" w:rsidR="0091190C" w:rsidRDefault="0091190C" w:rsidP="0091190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迭代第</w:t>
      </w:r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\n',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4F9B3AD2" w14:textId="77777777" w:rsidR="0091190C" w:rsidRDefault="0091190C" w:rsidP="0091190C">
      <w:r>
        <w:t xml:space="preserve">    D{</w:t>
      </w:r>
      <w:proofErr w:type="spellStart"/>
      <w:r>
        <w:t>i</w:t>
      </w:r>
      <w:proofErr w:type="spellEnd"/>
      <w:r>
        <w:t>} = x;</w:t>
      </w:r>
    </w:p>
    <w:p w14:paraId="112C7D3B" w14:textId="77777777" w:rsidR="0091190C" w:rsidRDefault="0091190C" w:rsidP="0091190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xlswrite</w:t>
      </w:r>
      <w:proofErr w:type="spellEnd"/>
      <w:r>
        <w:rPr>
          <w:rFonts w:hint="eastAsia"/>
        </w:rPr>
        <w:t xml:space="preserve">('x.xlsx',cell2mat(D),1); % </w:t>
      </w:r>
      <w:r>
        <w:rPr>
          <w:rFonts w:hint="eastAsia"/>
        </w:rPr>
        <w:t>存放到</w:t>
      </w:r>
      <w:r>
        <w:rPr>
          <w:rFonts w:hint="eastAsia"/>
        </w:rPr>
        <w:t>x.xlsx</w:t>
      </w:r>
      <w:r>
        <w:rPr>
          <w:rFonts w:hint="eastAsia"/>
        </w:rPr>
        <w:t>的第一张</w:t>
      </w:r>
      <w:r>
        <w:rPr>
          <w:rFonts w:hint="eastAsia"/>
        </w:rPr>
        <w:t>sheet</w:t>
      </w:r>
    </w:p>
    <w:p w14:paraId="72CD0C55" w14:textId="77777777" w:rsidR="0091190C" w:rsidRDefault="0091190C" w:rsidP="0091190C">
      <w:r>
        <w:t xml:space="preserve">    </w:t>
      </w:r>
      <w:proofErr w:type="spellStart"/>
      <w:r>
        <w:t>i</w:t>
      </w:r>
      <w:proofErr w:type="spellEnd"/>
      <w:r>
        <w:t xml:space="preserve"> = i+1;</w:t>
      </w:r>
    </w:p>
    <w:p w14:paraId="3F5F1928" w14:textId="77777777" w:rsidR="0091190C" w:rsidRDefault="0091190C" w:rsidP="0091190C">
      <w:r>
        <w:t xml:space="preserve">    if(</w:t>
      </w:r>
      <w:proofErr w:type="spellStart"/>
      <w:r>
        <w:t>i</w:t>
      </w:r>
      <w:proofErr w:type="spellEnd"/>
      <w:r>
        <w:t>&gt;=max1)</w:t>
      </w:r>
    </w:p>
    <w:p w14:paraId="3E54EC2C" w14:textId="77777777" w:rsidR="0091190C" w:rsidRDefault="0091190C" w:rsidP="0091190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迭代次数超过</w:t>
      </w:r>
      <w:r>
        <w:rPr>
          <w:rFonts w:hint="eastAsia"/>
        </w:rPr>
        <w:t>',max1,'</w:t>
      </w:r>
      <w:r>
        <w:rPr>
          <w:rFonts w:hint="eastAsia"/>
        </w:rPr>
        <w:t>次，方程组可能不收敛</w:t>
      </w:r>
      <w:r>
        <w:rPr>
          <w:rFonts w:hint="eastAsia"/>
        </w:rPr>
        <w:t>');</w:t>
      </w:r>
    </w:p>
    <w:p w14:paraId="5AF52940" w14:textId="77777777" w:rsidR="0091190C" w:rsidRDefault="0091190C" w:rsidP="0091190C">
      <w:r>
        <w:t xml:space="preserve">        return;</w:t>
      </w:r>
    </w:p>
    <w:p w14:paraId="0A3C7137" w14:textId="77777777" w:rsidR="0091190C" w:rsidRDefault="0091190C" w:rsidP="0091190C">
      <w:r>
        <w:t xml:space="preserve">    end</w:t>
      </w:r>
    </w:p>
    <w:p w14:paraId="77357AD9" w14:textId="3D40D596" w:rsidR="0091190C" w:rsidRDefault="0091190C" w:rsidP="0091190C">
      <w:r>
        <w:t>end</w:t>
      </w:r>
    </w:p>
    <w:p w14:paraId="7B4EA7C4" w14:textId="138706F6" w:rsidR="00BD24D6" w:rsidRDefault="00BD24D6" w:rsidP="0091190C"/>
    <w:p w14:paraId="3E22CF7A" w14:textId="77777777" w:rsidR="00BD24D6" w:rsidRPr="004D096C" w:rsidRDefault="00BD24D6" w:rsidP="0091190C"/>
    <w:p w14:paraId="5FB1FD91" w14:textId="0D4C9C15" w:rsidR="004D096C" w:rsidRPr="00122839" w:rsidRDefault="004D096C" w:rsidP="00122839">
      <w:pPr>
        <w:pStyle w:val="1"/>
        <w:keepNext/>
        <w:keepLines/>
        <w:spacing w:before="200" w:beforeAutospacing="0" w:after="200" w:afterAutospacing="0" w:line="300" w:lineRule="auto"/>
        <w:jc w:val="center"/>
        <w:rPr>
          <w:rStyle w:val="1Char"/>
          <w:rFonts w:ascii="黑体" w:hAnsi="黑体" w:hint="default"/>
          <w:b w:val="0"/>
          <w:kern w:val="44"/>
          <w:sz w:val="32"/>
          <w:szCs w:val="32"/>
          <w:lang w:val="en-US"/>
        </w:rPr>
      </w:pPr>
      <w:bookmarkStart w:id="267" w:name="_Toc43687563"/>
      <w:r w:rsidRPr="00122839">
        <w:rPr>
          <w:rStyle w:val="1Char"/>
          <w:rFonts w:ascii="黑体" w:hAnsi="黑体"/>
          <w:b w:val="0"/>
          <w:kern w:val="44"/>
          <w:sz w:val="32"/>
          <w:szCs w:val="32"/>
          <w:lang w:val="en-US"/>
        </w:rPr>
        <w:lastRenderedPageBreak/>
        <w:t>6 参考文献</w:t>
      </w:r>
      <w:bookmarkEnd w:id="267"/>
    </w:p>
    <w:p w14:paraId="72A78126" w14:textId="77777777" w:rsidR="000D3BC7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MATLAB R2014</w:t>
      </w:r>
      <w:r>
        <w:rPr>
          <w:rFonts w:hint="eastAsia"/>
        </w:rPr>
        <w:t>官方手册</w:t>
      </w:r>
    </w:p>
    <w:p w14:paraId="27DE6B21" w14:textId="77777777" w:rsidR="000D3BC7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近代优化方法，徐成贤，陈志平，李乃成编著</w:t>
      </w:r>
      <w:r>
        <w:rPr>
          <w:rFonts w:hint="eastAsia"/>
        </w:rPr>
        <w:t>.</w:t>
      </w:r>
      <w:r>
        <w:rPr>
          <w:rFonts w:hint="eastAsia"/>
        </w:rPr>
        <w:t>科学出版社，</w:t>
      </w:r>
      <w:r>
        <w:rPr>
          <w:rFonts w:hint="eastAsia"/>
        </w:rPr>
        <w:t>2002.</w:t>
      </w:r>
    </w:p>
    <w:p w14:paraId="554CB93E" w14:textId="1AC0A330" w:rsidR="004D096C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最优化方法（第二版）</w:t>
      </w:r>
      <w:r>
        <w:rPr>
          <w:rFonts w:hint="eastAsia"/>
        </w:rPr>
        <w:t>.</w:t>
      </w:r>
      <w:r>
        <w:rPr>
          <w:rFonts w:hint="eastAsia"/>
        </w:rPr>
        <w:t>孙文瑜，徐成贤，朱德通编著</w:t>
      </w:r>
      <w:r>
        <w:rPr>
          <w:rFonts w:hint="eastAsia"/>
        </w:rPr>
        <w:t>.</w:t>
      </w:r>
      <w:r>
        <w:rPr>
          <w:rFonts w:hint="eastAsia"/>
        </w:rPr>
        <w:t>高等教育出版社，</w:t>
      </w:r>
      <w:r>
        <w:rPr>
          <w:rFonts w:hint="eastAsia"/>
        </w:rPr>
        <w:t>2010.</w:t>
      </w:r>
    </w:p>
    <w:p w14:paraId="6B4125E0" w14:textId="105DDBC0" w:rsidR="000D3BC7" w:rsidRPr="004D096C" w:rsidRDefault="000D3BC7" w:rsidP="000D3BC7">
      <w:pPr>
        <w:pStyle w:val="af2"/>
        <w:numPr>
          <w:ilvl w:val="0"/>
          <w:numId w:val="22"/>
        </w:numPr>
        <w:ind w:firstLineChars="0"/>
      </w:pPr>
      <w:r>
        <w:rPr>
          <w:rFonts w:hint="eastAsia"/>
        </w:rPr>
        <w:t>数值分析，李庆扬，王能超，易大义编</w:t>
      </w:r>
      <w:r>
        <w:rPr>
          <w:rFonts w:hint="eastAsia"/>
        </w:rPr>
        <w:t>.</w:t>
      </w:r>
      <w:r w:rsidR="009C1A1A">
        <w:rPr>
          <w:rFonts w:hint="eastAsia"/>
        </w:rPr>
        <w:t>清华大学出版社</w:t>
      </w:r>
    </w:p>
    <w:p w14:paraId="3AF11C08" w14:textId="77777777" w:rsidR="00495C4F" w:rsidRPr="00495C4F" w:rsidRDefault="00495C4F" w:rsidP="00495C4F">
      <w:pPr>
        <w:spacing w:line="300" w:lineRule="auto"/>
        <w:rPr>
          <w:rFonts w:ascii="Times New Roman" w:hAnsi="Times New Roman"/>
          <w:sz w:val="24"/>
        </w:rPr>
      </w:pPr>
    </w:p>
    <w:sectPr w:rsidR="00495C4F" w:rsidRPr="00495C4F" w:rsidSect="000623B3">
      <w:footerReference w:type="default" r:id="rId34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2B6D" w14:textId="77777777" w:rsidR="00723B00" w:rsidRDefault="00723B00">
      <w:r>
        <w:separator/>
      </w:r>
    </w:p>
  </w:endnote>
  <w:endnote w:type="continuationSeparator" w:id="0">
    <w:p w14:paraId="0A7FD3DB" w14:textId="77777777" w:rsidR="00723B00" w:rsidRDefault="0072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panose1 w:val="00000000000000000000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5288" w14:textId="77777777" w:rsidR="003F59B0" w:rsidRPr="001128C3" w:rsidRDefault="003F59B0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Pr="0006077A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72AC0312" w14:textId="77777777" w:rsidR="003F59B0" w:rsidRDefault="003F59B0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059445"/>
      <w:docPartObj>
        <w:docPartGallery w:val="Page Numbers (Bottom of Page)"/>
        <w:docPartUnique/>
      </w:docPartObj>
    </w:sdtPr>
    <w:sdtEndPr/>
    <w:sdtContent>
      <w:p w14:paraId="7ED8E82E" w14:textId="3B13E518" w:rsidR="000623B3" w:rsidRDefault="000623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CB2F97" w14:textId="1C7991BE" w:rsidR="003F59B0" w:rsidRDefault="003F59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FEC6" w14:textId="77777777" w:rsidR="00723B00" w:rsidRDefault="00723B00">
      <w:r>
        <w:separator/>
      </w:r>
    </w:p>
  </w:footnote>
  <w:footnote w:type="continuationSeparator" w:id="0">
    <w:p w14:paraId="6B01B6D3" w14:textId="77777777" w:rsidR="00723B00" w:rsidRDefault="00723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46F3BD8"/>
    <w:multiLevelType w:val="hybridMultilevel"/>
    <w:tmpl w:val="265276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520848"/>
    <w:multiLevelType w:val="hybridMultilevel"/>
    <w:tmpl w:val="E7D8DC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6C7F23"/>
    <w:multiLevelType w:val="hybridMultilevel"/>
    <w:tmpl w:val="6EA8C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25F27B9B"/>
    <w:multiLevelType w:val="hybridMultilevel"/>
    <w:tmpl w:val="349A86F8"/>
    <w:lvl w:ilvl="0" w:tplc="907EBDF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D5141F"/>
    <w:multiLevelType w:val="hybridMultilevel"/>
    <w:tmpl w:val="161C9844"/>
    <w:lvl w:ilvl="0" w:tplc="99B2B1A6">
      <w:start w:val="1"/>
      <w:numFmt w:val="decimal"/>
      <w:lvlText w:val="%1."/>
      <w:lvlJc w:val="left"/>
      <w:pPr>
        <w:ind w:left="840" w:hanging="420"/>
      </w:pPr>
      <w:rPr>
        <w:i w:val="0"/>
        <w:iCs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2F5750"/>
    <w:multiLevelType w:val="hybridMultilevel"/>
    <w:tmpl w:val="CC72C34E"/>
    <w:lvl w:ilvl="0" w:tplc="535C810E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6A0A48"/>
    <w:multiLevelType w:val="hybridMultilevel"/>
    <w:tmpl w:val="52E47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460D2E89"/>
    <w:multiLevelType w:val="hybridMultilevel"/>
    <w:tmpl w:val="FDBE1FB2"/>
    <w:lvl w:ilvl="0" w:tplc="99B2B1A6">
      <w:start w:val="1"/>
      <w:numFmt w:val="decimal"/>
      <w:lvlText w:val="%1."/>
      <w:lvlJc w:val="left"/>
      <w:pPr>
        <w:ind w:left="840" w:hanging="420"/>
      </w:pPr>
      <w:rPr>
        <w:i w:val="0"/>
        <w:iCs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5249E"/>
    <w:multiLevelType w:val="hybridMultilevel"/>
    <w:tmpl w:val="E7007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3E6873"/>
    <w:multiLevelType w:val="hybridMultilevel"/>
    <w:tmpl w:val="6EA8C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BAC0C2E"/>
    <w:multiLevelType w:val="multilevel"/>
    <w:tmpl w:val="F94A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A0BC0"/>
    <w:multiLevelType w:val="hybridMultilevel"/>
    <w:tmpl w:val="56D20EC2"/>
    <w:lvl w:ilvl="0" w:tplc="99B2B1A6">
      <w:start w:val="1"/>
      <w:numFmt w:val="decimal"/>
      <w:lvlText w:val="%1."/>
      <w:lvlJc w:val="left"/>
      <w:pPr>
        <w:ind w:left="840" w:hanging="420"/>
      </w:pPr>
      <w:rPr>
        <w:i w:val="0"/>
        <w:iCs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14"/>
  </w:num>
  <w:num w:numId="7">
    <w:abstractNumId w:val="0"/>
  </w:num>
  <w:num w:numId="8">
    <w:abstractNumId w:val="8"/>
  </w:num>
  <w:num w:numId="9">
    <w:abstractNumId w:val="3"/>
  </w:num>
  <w:num w:numId="10">
    <w:abstractNumId w:val="21"/>
  </w:num>
  <w:num w:numId="11">
    <w:abstractNumId w:val="19"/>
  </w:num>
  <w:num w:numId="12">
    <w:abstractNumId w:val="7"/>
  </w:num>
  <w:num w:numId="13">
    <w:abstractNumId w:val="6"/>
  </w:num>
  <w:num w:numId="14">
    <w:abstractNumId w:val="5"/>
  </w:num>
  <w:num w:numId="15">
    <w:abstractNumId w:val="18"/>
  </w:num>
  <w:num w:numId="16">
    <w:abstractNumId w:val="17"/>
  </w:num>
  <w:num w:numId="17">
    <w:abstractNumId w:val="20"/>
  </w:num>
  <w:num w:numId="18">
    <w:abstractNumId w:val="11"/>
  </w:num>
  <w:num w:numId="19">
    <w:abstractNumId w:val="16"/>
  </w:num>
  <w:num w:numId="20">
    <w:abstractNumId w:val="13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031"/>
    <w:rsid w:val="00014ACB"/>
    <w:rsid w:val="00034F66"/>
    <w:rsid w:val="00035C02"/>
    <w:rsid w:val="0003670F"/>
    <w:rsid w:val="000447B7"/>
    <w:rsid w:val="0006077A"/>
    <w:rsid w:val="000623B3"/>
    <w:rsid w:val="000774B7"/>
    <w:rsid w:val="00085348"/>
    <w:rsid w:val="0009583F"/>
    <w:rsid w:val="000D3BC7"/>
    <w:rsid w:val="001035DA"/>
    <w:rsid w:val="00107CB8"/>
    <w:rsid w:val="001128C3"/>
    <w:rsid w:val="001131AE"/>
    <w:rsid w:val="00115EB4"/>
    <w:rsid w:val="00116B52"/>
    <w:rsid w:val="00122839"/>
    <w:rsid w:val="0012621A"/>
    <w:rsid w:val="001327CF"/>
    <w:rsid w:val="0013459C"/>
    <w:rsid w:val="00137A83"/>
    <w:rsid w:val="001626C5"/>
    <w:rsid w:val="00172A27"/>
    <w:rsid w:val="00181B5A"/>
    <w:rsid w:val="00183C6D"/>
    <w:rsid w:val="001870AF"/>
    <w:rsid w:val="00187D7F"/>
    <w:rsid w:val="001B28CF"/>
    <w:rsid w:val="001C0A0C"/>
    <w:rsid w:val="001F7DC5"/>
    <w:rsid w:val="00201768"/>
    <w:rsid w:val="00203172"/>
    <w:rsid w:val="0021129B"/>
    <w:rsid w:val="0022107C"/>
    <w:rsid w:val="00227870"/>
    <w:rsid w:val="0024789C"/>
    <w:rsid w:val="00250C97"/>
    <w:rsid w:val="002564ED"/>
    <w:rsid w:val="00266253"/>
    <w:rsid w:val="00267AC2"/>
    <w:rsid w:val="00292F7E"/>
    <w:rsid w:val="002A5CAB"/>
    <w:rsid w:val="002B0A0C"/>
    <w:rsid w:val="002C45E9"/>
    <w:rsid w:val="002C6C42"/>
    <w:rsid w:val="002D697F"/>
    <w:rsid w:val="00300441"/>
    <w:rsid w:val="00307300"/>
    <w:rsid w:val="00344D95"/>
    <w:rsid w:val="00367122"/>
    <w:rsid w:val="00371677"/>
    <w:rsid w:val="003753F4"/>
    <w:rsid w:val="00390CF6"/>
    <w:rsid w:val="003A1714"/>
    <w:rsid w:val="003B3AEB"/>
    <w:rsid w:val="003B3F2A"/>
    <w:rsid w:val="003E1C39"/>
    <w:rsid w:val="003E63B4"/>
    <w:rsid w:val="003F59B0"/>
    <w:rsid w:val="00401E71"/>
    <w:rsid w:val="00420AD1"/>
    <w:rsid w:val="00421A4F"/>
    <w:rsid w:val="00427FBB"/>
    <w:rsid w:val="004376E3"/>
    <w:rsid w:val="00444A87"/>
    <w:rsid w:val="0047749A"/>
    <w:rsid w:val="00495C4F"/>
    <w:rsid w:val="004B0A88"/>
    <w:rsid w:val="004B6C7F"/>
    <w:rsid w:val="004D096C"/>
    <w:rsid w:val="004D66F7"/>
    <w:rsid w:val="00505996"/>
    <w:rsid w:val="0051317E"/>
    <w:rsid w:val="00513C71"/>
    <w:rsid w:val="00545286"/>
    <w:rsid w:val="00582C9A"/>
    <w:rsid w:val="005E3EAF"/>
    <w:rsid w:val="00606E19"/>
    <w:rsid w:val="00635FBB"/>
    <w:rsid w:val="00647B09"/>
    <w:rsid w:val="0067721A"/>
    <w:rsid w:val="006E47DE"/>
    <w:rsid w:val="006F42B7"/>
    <w:rsid w:val="00700231"/>
    <w:rsid w:val="007223F8"/>
    <w:rsid w:val="00723B00"/>
    <w:rsid w:val="007318E0"/>
    <w:rsid w:val="007368BA"/>
    <w:rsid w:val="007403E3"/>
    <w:rsid w:val="007503BD"/>
    <w:rsid w:val="00753062"/>
    <w:rsid w:val="00757C0E"/>
    <w:rsid w:val="00767002"/>
    <w:rsid w:val="00780808"/>
    <w:rsid w:val="0079599D"/>
    <w:rsid w:val="007A320A"/>
    <w:rsid w:val="007B2E53"/>
    <w:rsid w:val="00803B30"/>
    <w:rsid w:val="008305EA"/>
    <w:rsid w:val="00843CDF"/>
    <w:rsid w:val="00870438"/>
    <w:rsid w:val="00882619"/>
    <w:rsid w:val="00894626"/>
    <w:rsid w:val="008B2BE2"/>
    <w:rsid w:val="008B580E"/>
    <w:rsid w:val="008C77FA"/>
    <w:rsid w:val="0091190C"/>
    <w:rsid w:val="00915EF7"/>
    <w:rsid w:val="009162EB"/>
    <w:rsid w:val="0092105C"/>
    <w:rsid w:val="00935D05"/>
    <w:rsid w:val="00941B37"/>
    <w:rsid w:val="00983980"/>
    <w:rsid w:val="00984E78"/>
    <w:rsid w:val="00985C86"/>
    <w:rsid w:val="00986AD0"/>
    <w:rsid w:val="00993A43"/>
    <w:rsid w:val="009A6F7A"/>
    <w:rsid w:val="009C1A1A"/>
    <w:rsid w:val="009C55E1"/>
    <w:rsid w:val="009C65A9"/>
    <w:rsid w:val="009F07D6"/>
    <w:rsid w:val="00A13101"/>
    <w:rsid w:val="00A301D7"/>
    <w:rsid w:val="00A377DB"/>
    <w:rsid w:val="00A75930"/>
    <w:rsid w:val="00A86AB3"/>
    <w:rsid w:val="00AA1806"/>
    <w:rsid w:val="00AA3703"/>
    <w:rsid w:val="00AB1577"/>
    <w:rsid w:val="00AF41EA"/>
    <w:rsid w:val="00B0604B"/>
    <w:rsid w:val="00B06557"/>
    <w:rsid w:val="00B26AB1"/>
    <w:rsid w:val="00B656C0"/>
    <w:rsid w:val="00B76915"/>
    <w:rsid w:val="00B833BF"/>
    <w:rsid w:val="00B92549"/>
    <w:rsid w:val="00B95EC9"/>
    <w:rsid w:val="00BB3E36"/>
    <w:rsid w:val="00BB54AF"/>
    <w:rsid w:val="00BD24D6"/>
    <w:rsid w:val="00BD2A59"/>
    <w:rsid w:val="00BD3A4E"/>
    <w:rsid w:val="00BD6B67"/>
    <w:rsid w:val="00BE766B"/>
    <w:rsid w:val="00BF2701"/>
    <w:rsid w:val="00C05B66"/>
    <w:rsid w:val="00C14AC5"/>
    <w:rsid w:val="00C408B9"/>
    <w:rsid w:val="00C93FC2"/>
    <w:rsid w:val="00C9786D"/>
    <w:rsid w:val="00CB5E1D"/>
    <w:rsid w:val="00CC4A9D"/>
    <w:rsid w:val="00CC7680"/>
    <w:rsid w:val="00CE35C0"/>
    <w:rsid w:val="00CF35E4"/>
    <w:rsid w:val="00D22BD4"/>
    <w:rsid w:val="00D22D63"/>
    <w:rsid w:val="00D32CE0"/>
    <w:rsid w:val="00D4294F"/>
    <w:rsid w:val="00D47027"/>
    <w:rsid w:val="00D6062A"/>
    <w:rsid w:val="00D80491"/>
    <w:rsid w:val="00D821AF"/>
    <w:rsid w:val="00D84525"/>
    <w:rsid w:val="00D9066C"/>
    <w:rsid w:val="00D948B1"/>
    <w:rsid w:val="00DB1F03"/>
    <w:rsid w:val="00DC07FE"/>
    <w:rsid w:val="00DD324F"/>
    <w:rsid w:val="00DF2492"/>
    <w:rsid w:val="00DF70CD"/>
    <w:rsid w:val="00E11782"/>
    <w:rsid w:val="00E5144C"/>
    <w:rsid w:val="00E66216"/>
    <w:rsid w:val="00E70A82"/>
    <w:rsid w:val="00E8104E"/>
    <w:rsid w:val="00EB16A2"/>
    <w:rsid w:val="00ED5EFA"/>
    <w:rsid w:val="00EE3661"/>
    <w:rsid w:val="00EE3BE1"/>
    <w:rsid w:val="00EE637E"/>
    <w:rsid w:val="00EF2109"/>
    <w:rsid w:val="00F00D55"/>
    <w:rsid w:val="00F2334C"/>
    <w:rsid w:val="00F3312F"/>
    <w:rsid w:val="00F83706"/>
    <w:rsid w:val="00FA1ED2"/>
    <w:rsid w:val="00FA7568"/>
    <w:rsid w:val="00FC5051"/>
    <w:rsid w:val="00FD1CF7"/>
    <w:rsid w:val="00FE2A57"/>
    <w:rsid w:val="00FE7951"/>
    <w:rsid w:val="00FF2918"/>
    <w:rsid w:val="00FF6CC5"/>
    <w:rsid w:val="00FF7AEC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610FB9"/>
  <w15:chartTrackingRefBased/>
  <w15:docId w15:val="{9C8CB896-84EA-4A8E-888C-FD6D460E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9B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1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customStyle="1" w:styleId="CharCharCharCharCharCharCharCharChar">
    <w:name w:val="Char Char Char Char Char Char Char Char Char"/>
    <w:basedOn w:val="a"/>
    <w:autoRedefine/>
    <w:rsid w:val="00427FB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e">
    <w:name w:val="Unresolved Mention"/>
    <w:uiPriority w:val="99"/>
    <w:semiHidden/>
    <w:unhideWhenUsed/>
    <w:rsid w:val="00344D95"/>
    <w:rPr>
      <w:color w:val="605E5C"/>
      <w:shd w:val="clear" w:color="auto" w:fill="E1DFDD"/>
    </w:rPr>
  </w:style>
  <w:style w:type="character" w:customStyle="1" w:styleId="10">
    <w:name w:val="标题 1 字符"/>
    <w:link w:val="1"/>
    <w:rsid w:val="00495C4F"/>
    <w:rPr>
      <w:rFonts w:ascii="宋体" w:hAnsi="宋体"/>
      <w:b/>
      <w:kern w:val="44"/>
      <w:sz w:val="48"/>
      <w:szCs w:val="48"/>
    </w:rPr>
  </w:style>
  <w:style w:type="character" w:styleId="af">
    <w:name w:val="Placeholder Text"/>
    <w:basedOn w:val="a0"/>
    <w:uiPriority w:val="99"/>
    <w:unhideWhenUsed/>
    <w:rsid w:val="00C14AC5"/>
    <w:rPr>
      <w:color w:val="808080"/>
    </w:rPr>
  </w:style>
  <w:style w:type="character" w:customStyle="1" w:styleId="hljs-builtin">
    <w:name w:val="hljs-built_in"/>
    <w:basedOn w:val="a0"/>
    <w:rsid w:val="00985C86"/>
  </w:style>
  <w:style w:type="paragraph" w:customStyle="1" w:styleId="af0">
    <w:basedOn w:val="a"/>
    <w:next w:val="a7"/>
    <w:uiPriority w:val="34"/>
    <w:qFormat/>
    <w:rsid w:val="00183C6D"/>
    <w:pPr>
      <w:ind w:firstLineChars="200" w:firstLine="420"/>
    </w:pPr>
  </w:style>
  <w:style w:type="paragraph" w:customStyle="1" w:styleId="af1">
    <w:basedOn w:val="a"/>
    <w:next w:val="a7"/>
    <w:uiPriority w:val="34"/>
    <w:qFormat/>
    <w:rsid w:val="00BB3E36"/>
    <w:pPr>
      <w:ind w:firstLineChars="200" w:firstLine="420"/>
    </w:pPr>
  </w:style>
  <w:style w:type="paragraph" w:styleId="af2">
    <w:name w:val="List Paragraph"/>
    <w:basedOn w:val="a"/>
    <w:uiPriority w:val="34"/>
    <w:qFormat/>
    <w:rsid w:val="003F59B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qFormat/>
    <w:rsid w:val="000623B3"/>
  </w:style>
  <w:style w:type="paragraph" w:styleId="TOC2">
    <w:name w:val="toc 2"/>
    <w:basedOn w:val="a"/>
    <w:next w:val="a"/>
    <w:autoRedefine/>
    <w:uiPriority w:val="39"/>
    <w:qFormat/>
    <w:rsid w:val="000623B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71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369065642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405885196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687292765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91671793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516072228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68421161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</w:divsChild>
        </w:div>
      </w:divsChild>
    </w:div>
    <w:div w:id="1471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084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306974605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493684844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696155006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846868682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101294002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  <w:div w:id="1284845339">
              <w:marLeft w:val="75"/>
              <w:marRight w:val="75"/>
              <w:marTop w:val="225"/>
              <w:marBottom w:val="225"/>
              <w:divBdr>
                <w:top w:val="single" w:sz="24" w:space="4" w:color="EEEEEE"/>
                <w:left w:val="single" w:sz="24" w:space="26" w:color="EEEEEE"/>
                <w:bottom w:val="single" w:sz="24" w:space="4" w:color="EEEEEE"/>
                <w:right w:val="single" w:sz="24" w:space="4" w:color="EEEEEE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340B-B852-4DF6-877A-537F1223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1218</Words>
  <Characters>6944</Characters>
  <Application>Microsoft Office Word</Application>
  <DocSecurity>0</DocSecurity>
  <Lines>57</Lines>
  <Paragraphs>16</Paragraphs>
  <ScaleCrop>false</ScaleCrop>
  <Company>Atos</Company>
  <LinksUpToDate>false</LinksUpToDate>
  <CharactersWithSpaces>8146</CharactersWithSpaces>
  <SharedDoc>false</SharedDoc>
  <HLinks>
    <vt:vector size="66" baseType="variant">
      <vt:variant>
        <vt:i4>1703999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_Toc516144893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_Toc516144859</vt:lpwstr>
      </vt:variant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_Toc516144858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_Toc516144857</vt:lpwstr>
      </vt:variant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_Toc516144851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_Toc516144847</vt:lpwstr>
      </vt:variant>
      <vt:variant>
        <vt:i4>1507391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_Toc516144846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_Toc516144845</vt:lpwstr>
      </vt:variant>
      <vt:variant>
        <vt:i4>1507391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_Toc516144844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_Toc516144841</vt:lpwstr>
      </vt:variant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Aria _</cp:lastModifiedBy>
  <cp:revision>14</cp:revision>
  <cp:lastPrinted>2018-06-07T07:08:00Z</cp:lastPrinted>
  <dcterms:created xsi:type="dcterms:W3CDTF">2020-06-21T17:45:00Z</dcterms:created>
  <dcterms:modified xsi:type="dcterms:W3CDTF">2021-10-31T11:10:00Z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